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8BE" w:rsidRPr="00BC4FB7" w:rsidRDefault="00A57FDB" w:rsidP="00BC4FB7">
      <w:pPr>
        <w:pStyle w:val="Title"/>
        <w:rPr>
          <w:rFonts w:ascii="Times New Roman" w:hAnsi="Times New Roman" w:cs="Times New Roman"/>
          <w:sz w:val="40"/>
          <w:szCs w:val="40"/>
          <w:u w:val="single"/>
        </w:rPr>
      </w:pPr>
      <w:r w:rsidRPr="00A57FDB">
        <w:t xml:space="preserve">                 </w:t>
      </w:r>
      <w:r w:rsidRPr="00BC4FB7">
        <w:rPr>
          <w:sz w:val="40"/>
          <w:szCs w:val="40"/>
        </w:rPr>
        <w:t xml:space="preserve"> </w:t>
      </w:r>
      <w:r w:rsidR="00AD4723">
        <w:rPr>
          <w:rFonts w:ascii="Times New Roman" w:hAnsi="Times New Roman" w:cs="Times New Roman"/>
          <w:color w:val="000000" w:themeColor="text1"/>
          <w:spacing w:val="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10</w:t>
      </w:r>
      <w:r w:rsidR="00DF28BE" w:rsidRPr="00BC4FB7">
        <w:rPr>
          <w:sz w:val="40"/>
          <w:szCs w:val="40"/>
        </w:rPr>
        <w:tab/>
      </w:r>
    </w:p>
    <w:p w:rsidR="00BA0ED6" w:rsidRPr="00BC4FB7" w:rsidRDefault="00DF28BE" w:rsidP="005F476B">
      <w:pPr>
        <w:widowControl w:val="0"/>
        <w:overflowPunct w:val="0"/>
        <w:autoSpaceDE w:val="0"/>
        <w:spacing w:after="0" w:line="360" w:lineRule="auto"/>
        <w:rPr>
          <w:rFonts w:ascii="Times New Roman" w:hAnsi="Times New Roman"/>
        </w:rPr>
      </w:pPr>
      <w:r w:rsidRPr="00BA0E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 w:rsidRPr="00111C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5F476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:- </w:t>
      </w:r>
      <w:r w:rsidR="00AD4723" w:rsidRPr="00AD4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8064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AD4723">
        <w:rPr>
          <w:rFonts w:ascii="Times New Roman" w:hAnsi="Times New Roman"/>
        </w:rPr>
        <w:t>w</w:t>
      </w:r>
      <w:r w:rsidR="00AD4723">
        <w:rPr>
          <w:rFonts w:ascii="Times New Roman" w:hAnsi="Times New Roman"/>
        </w:rPr>
        <w:t>rite a YACC program for desk calculator</w:t>
      </w:r>
      <w:r w:rsidR="00AD4723">
        <w:rPr>
          <w:rFonts w:ascii="Times New Roman" w:hAnsi="Times New Roman"/>
        </w:rPr>
        <w:t>.</w:t>
      </w:r>
    </w:p>
    <w:p w:rsidR="00BC4FB7" w:rsidRDefault="00111C0E" w:rsidP="003E02DC">
      <w:pPr>
        <w:rPr>
          <w:rFonts w:ascii="Times New Roman" w:hAnsi="Times New Roman" w:cs="Times New Roman"/>
          <w:sz w:val="32"/>
          <w:szCs w:val="32"/>
        </w:rPr>
      </w:pPr>
      <w:r w:rsidRPr="00BA0ED6">
        <w:rPr>
          <w:rFonts w:ascii="Times New Roman" w:hAnsi="Times New Roman" w:cs="Times New Roman"/>
          <w:sz w:val="32"/>
          <w:szCs w:val="32"/>
          <w:u w:val="single"/>
        </w:rPr>
        <w:t>ALGORITHM</w:t>
      </w:r>
      <w:r w:rsidRPr="00111C0E">
        <w:rPr>
          <w:rFonts w:ascii="Times New Roman" w:hAnsi="Times New Roman" w:cs="Times New Roman"/>
          <w:sz w:val="32"/>
          <w:szCs w:val="32"/>
        </w:rPr>
        <w:t>:-</w:t>
      </w:r>
    </w:p>
    <w:p w:rsidR="00AD4723" w:rsidRDefault="00AD4723" w:rsidP="00AD4723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Define following YACC specifications along with the required actions</w:t>
      </w:r>
    </w:p>
    <w:p w:rsidR="00AD4723" w:rsidRDefault="00AD4723" w:rsidP="00AD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Line</w:t>
      </w:r>
      <w:r>
        <w:rPr>
          <w:rFonts w:ascii="Wingdings" w:hAnsi="Wingdings"/>
          <w:color w:val="000000"/>
          <w:sz w:val="24"/>
          <w:szCs w:val="24"/>
        </w:rPr>
        <w:t></w:t>
      </w:r>
      <w:r>
        <w:rPr>
          <w:rFonts w:ascii="Times New Roman" w:hAnsi="Times New Roman"/>
          <w:color w:val="000000"/>
          <w:sz w:val="24"/>
          <w:szCs w:val="24"/>
        </w:rPr>
        <w:t xml:space="preserve"> Expr ‘\n’;  </w:t>
      </w:r>
    </w:p>
    <w:p w:rsidR="00AD4723" w:rsidRDefault="00AD4723" w:rsidP="00AD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Expr</w:t>
      </w:r>
      <w:r>
        <w:rPr>
          <w:rFonts w:ascii="Wingdings" w:hAnsi="Wingdings"/>
          <w:color w:val="000000"/>
          <w:sz w:val="24"/>
          <w:szCs w:val="24"/>
        </w:rPr>
        <w:t></w:t>
      </w:r>
      <w:r>
        <w:rPr>
          <w:rFonts w:ascii="Times New Roman" w:hAnsi="Times New Roman"/>
          <w:color w:val="000000"/>
          <w:sz w:val="24"/>
          <w:szCs w:val="24"/>
        </w:rPr>
        <w:t xml:space="preserve"> Expr’+’ Term;</w:t>
      </w:r>
    </w:p>
    <w:p w:rsidR="00AD4723" w:rsidRDefault="00AD4723" w:rsidP="00AD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Term</w:t>
      </w:r>
      <w:r>
        <w:rPr>
          <w:rFonts w:ascii="Wingdings" w:hAnsi="Wingdings"/>
          <w:color w:val="000000"/>
          <w:sz w:val="24"/>
          <w:szCs w:val="24"/>
        </w:rPr>
        <w:t></w:t>
      </w:r>
      <w:r>
        <w:rPr>
          <w:rFonts w:ascii="Times New Roman" w:hAnsi="Times New Roman"/>
          <w:color w:val="000000"/>
          <w:sz w:val="24"/>
          <w:szCs w:val="24"/>
        </w:rPr>
        <w:t xml:space="preserve"> Term’*’ Factor</w:t>
      </w:r>
    </w:p>
    <w:p w:rsidR="00AD4723" w:rsidRDefault="00AD4723" w:rsidP="00AD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|Factor ;</w:t>
      </w:r>
    </w:p>
    <w:p w:rsidR="00AD4723" w:rsidRDefault="00AD4723" w:rsidP="00AD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Factor</w:t>
      </w:r>
      <w:r>
        <w:rPr>
          <w:rFonts w:ascii="Wingdings" w:hAnsi="Wingdings"/>
          <w:color w:val="000000"/>
          <w:sz w:val="24"/>
          <w:szCs w:val="24"/>
        </w:rPr>
        <w:t></w:t>
      </w:r>
      <w:r>
        <w:rPr>
          <w:rFonts w:ascii="Times New Roman" w:hAnsi="Times New Roman"/>
          <w:color w:val="000000"/>
          <w:sz w:val="24"/>
          <w:szCs w:val="24"/>
        </w:rPr>
        <w:t xml:space="preserve"> ‘(‘ expr ‘)’</w:t>
      </w:r>
    </w:p>
    <w:p w:rsidR="00AD4723" w:rsidRDefault="00AD4723" w:rsidP="00AD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|DIGIT;</w:t>
      </w:r>
    </w:p>
    <w:p w:rsidR="00AD4723" w:rsidRDefault="00AD4723" w:rsidP="00AD4723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function yylex for lexical analysis of the input. The function generates following tokens (a) DIGIT (b) + (c) * (d) (  (e)  )</w:t>
      </w:r>
    </w:p>
    <w:p w:rsidR="00BC4FB7" w:rsidRPr="00BC4FB7" w:rsidRDefault="00AD4723" w:rsidP="00AD4723">
      <w:pPr>
        <w:rPr>
          <w:rFonts w:ascii="Times New Roman" w:hAnsi="Times New Roman" w:cs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Compile the program and execute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5F476B" w:rsidRDefault="00111C0E" w:rsidP="005F476B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CODE:-</w:t>
      </w:r>
    </w:p>
    <w:p w:rsidR="005F476B" w:rsidRDefault="005F476B" w:rsidP="005F476B">
      <w:pPr>
        <w:suppressAutoHyphens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F476B"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>LEX PROGRAM</w:t>
      </w:r>
      <w:r w:rsidRPr="005F476B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:-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%{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/* Definition section */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#include&lt;stdio.h&gt;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#include "y.tab.h"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extern int yylval;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%}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/* Rule Section */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%%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[0-9]+ {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yylval=atoi(yytext);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return NUMBER;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}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[\t] ;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[\n] return 0;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yytext[0];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%%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yywrap()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return 1;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:rsidR="00AD4723" w:rsidRDefault="00AD4723" w:rsidP="005F476B">
      <w:pPr>
        <w:suppressAutoHyphens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5F476B" w:rsidRDefault="005F476B" w:rsidP="00BC4FB7">
      <w:pP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r w:rsidRPr="005F476B">
        <w:rPr>
          <w:rFonts w:ascii="Times New Roman" w:hAnsi="Times New Roman" w:cs="Times New Roman"/>
          <w:bCs/>
          <w:color w:val="000000"/>
          <w:sz w:val="28"/>
          <w:szCs w:val="28"/>
          <w:u w:val="single"/>
          <w:bdr w:val="none" w:sz="0" w:space="0" w:color="auto" w:frame="1"/>
        </w:rPr>
        <w:t>YACC PROGRAM</w:t>
      </w:r>
      <w:r w:rsidR="00BC4FB7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:-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%{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/* Definition section */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 #include&lt;stdio.h&gt;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int flag=0;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%}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%token NUMBER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%left '+' '-'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%left '*' '/' '%'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%left '(' ')'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/* Rule Section */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%%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ArithmeticExpression: E{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printf("\nResult=%d\n", $$);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return 0;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};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E:E'+'E {$$=$1+$3;}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|E'-'E {$$=$1-$3;}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|E'*'E {$$=$1*$3;}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|E'/'E {$$=$1/$3;}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|E'%'E {$$=$1%$3;}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|'('E')' {$$=$2;}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| NUMBER {$$=$1;}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;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%%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//driver code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main()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printf("\nEnter Any Arithmetic Expression which 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can have operations Addition, 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Subtraction, Multiplication, Divison, 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  Modulus and Round brackets:\n");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yyparse();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if(flag==0)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  printf("\nEntered arithmetic expression is Valid\n\n");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yyerror()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printf("\nEntered arithmetic expression is Invalid\n\n");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flag=1; </w:t>
      </w:r>
    </w:p>
    <w:p w:rsidR="00AD4723" w:rsidRPr="00AD4723" w:rsidRDefault="00AD4723" w:rsidP="00AD4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:rsidR="00BC4FB7" w:rsidRPr="00806402" w:rsidRDefault="00BC4FB7" w:rsidP="00BC4FB7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</w:p>
    <w:p w:rsidR="005F476B" w:rsidRDefault="005F476B" w:rsidP="00AF7B94">
      <w:pPr>
        <w:rPr>
          <w:rFonts w:ascii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</w:pPr>
      <w:r w:rsidRPr="005F476B">
        <w:rPr>
          <w:rFonts w:ascii="Times New Roman" w:hAnsi="Times New Roman" w:cs="Times New Roman"/>
          <w:bCs/>
          <w:color w:val="000000"/>
          <w:sz w:val="28"/>
          <w:szCs w:val="28"/>
          <w:u w:val="single"/>
          <w:bdr w:val="none" w:sz="0" w:space="0" w:color="auto" w:frame="1"/>
        </w:rPr>
        <w:t>OUTPUT</w:t>
      </w:r>
      <w: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:-</w:t>
      </w:r>
      <w:r w:rsidRPr="005F476B">
        <w:rPr>
          <w:rFonts w:ascii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</w:p>
    <w:p w:rsidR="005F476B" w:rsidRDefault="00AD4723" w:rsidP="00AF7B94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>
        <w:rPr>
          <w:noProof/>
          <w:lang w:eastAsia="en-IN"/>
        </w:rPr>
        <w:drawing>
          <wp:inline distT="0" distB="0" distL="0" distR="0">
            <wp:extent cx="5731283" cy="4122420"/>
            <wp:effectExtent l="0" t="0" r="3175" b="0"/>
            <wp:docPr id="2" name="Picture 2" descr="https://media.geeksforgeeks.org/wp-content/cdn-uploads/20190506152553/Capture89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20190506152553/Capture898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265" cy="412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402" w:rsidRDefault="00806402" w:rsidP="00AF7B94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</w:p>
    <w:p w:rsidR="00BC4FB7" w:rsidRDefault="00806402" w:rsidP="00AF7B94">
      <w:pPr>
        <w:rPr>
          <w:rFonts w:ascii="Times New Roman" w:hAnsi="Times New Roman"/>
        </w:rPr>
      </w:pPr>
      <w:r w:rsidRPr="00806402">
        <w:rPr>
          <w:rFonts w:ascii="Times New Roman" w:hAnsi="Times New Roman" w:cs="Times New Roman"/>
          <w:bCs/>
          <w:color w:val="000000"/>
          <w:sz w:val="24"/>
          <w:szCs w:val="24"/>
          <w:u w:val="single"/>
          <w:bdr w:val="none" w:sz="0" w:space="0" w:color="auto" w:frame="1"/>
        </w:rPr>
        <w:t>RESULT</w:t>
      </w:r>
      <w:r w:rsid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:-</w:t>
      </w:r>
      <w:r w:rsidR="00BC4FB7" w:rsidRPr="00BC4FB7">
        <w:rPr>
          <w:rFonts w:ascii="Times New Roman" w:hAnsi="Times New Roman"/>
        </w:rPr>
        <w:t xml:space="preserve"> </w:t>
      </w:r>
      <w:r w:rsidR="00BC4FB7">
        <w:rPr>
          <w:rFonts w:ascii="Times New Roman" w:hAnsi="Times New Roman"/>
        </w:rPr>
        <w:t>Thus,</w:t>
      </w:r>
      <w:r w:rsidR="00BC4FB7" w:rsidRPr="00BC4FB7">
        <w:rPr>
          <w:rFonts w:ascii="Times New Roman" w:hAnsi="Times New Roman"/>
        </w:rPr>
        <w:t xml:space="preserve">YACC program </w:t>
      </w:r>
      <w:r w:rsidR="00AD4723">
        <w:rPr>
          <w:rFonts w:ascii="Times New Roman" w:hAnsi="Times New Roman"/>
        </w:rPr>
        <w:t>for desk calculator has been successfully executed.</w:t>
      </w:r>
    </w:p>
    <w:p w:rsidR="00AD4723" w:rsidRDefault="00AD4723" w:rsidP="00AF7B94">
      <w:pPr>
        <w:rPr>
          <w:rFonts w:ascii="Times New Roman" w:hAnsi="Times New Roman"/>
        </w:rPr>
      </w:pPr>
    </w:p>
    <w:p w:rsidR="00AD4723" w:rsidRDefault="00AD4723" w:rsidP="00AF7B94">
      <w:pPr>
        <w:rPr>
          <w:rFonts w:ascii="Times New Roman" w:hAnsi="Times New Roman"/>
        </w:rPr>
      </w:pPr>
    </w:p>
    <w:p w:rsidR="00AD4723" w:rsidRDefault="00AD4723" w:rsidP="00AF7B94">
      <w:pPr>
        <w:rPr>
          <w:rFonts w:ascii="Times New Roman" w:hAnsi="Times New Roman"/>
        </w:rPr>
      </w:pPr>
    </w:p>
    <w:p w:rsidR="00AD4723" w:rsidRDefault="00AD4723" w:rsidP="00AF7B94">
      <w:pPr>
        <w:rPr>
          <w:rFonts w:ascii="Times New Roman" w:hAnsi="Times New Roman"/>
        </w:rPr>
      </w:pPr>
    </w:p>
    <w:p w:rsidR="00AD4723" w:rsidRDefault="00AD4723" w:rsidP="00AF7B94">
      <w:pPr>
        <w:rPr>
          <w:rFonts w:ascii="Times New Roman" w:hAnsi="Times New Roman"/>
        </w:rPr>
      </w:pPr>
    </w:p>
    <w:p w:rsidR="00AD4723" w:rsidRDefault="00AD4723" w:rsidP="00AF7B94">
      <w:pPr>
        <w:rPr>
          <w:rFonts w:ascii="Times New Roman" w:hAnsi="Times New Roman"/>
        </w:rPr>
      </w:pPr>
    </w:p>
    <w:p w:rsidR="00AD4723" w:rsidRDefault="00AD4723" w:rsidP="00AF7B94">
      <w:pPr>
        <w:rPr>
          <w:rFonts w:ascii="Times New Roman" w:hAnsi="Times New Roman"/>
        </w:rPr>
      </w:pPr>
    </w:p>
    <w:p w:rsidR="00AD4723" w:rsidRDefault="00AD4723" w:rsidP="00AF7B94">
      <w:pPr>
        <w:rPr>
          <w:rFonts w:ascii="Times New Roman" w:hAnsi="Times New Roman"/>
        </w:rPr>
      </w:pPr>
    </w:p>
    <w:p w:rsidR="00AD4723" w:rsidRDefault="00AD4723" w:rsidP="00AF7B94">
      <w:pPr>
        <w:rPr>
          <w:rFonts w:ascii="Times New Roman" w:hAnsi="Times New Roman"/>
        </w:rPr>
      </w:pPr>
    </w:p>
    <w:p w:rsidR="00AD4723" w:rsidRDefault="00AD4723" w:rsidP="00AF7B94">
      <w:pPr>
        <w:rPr>
          <w:rFonts w:ascii="Times New Roman" w:hAnsi="Times New Roman"/>
        </w:rPr>
      </w:pPr>
    </w:p>
    <w:p w:rsidR="00AD4723" w:rsidRDefault="00AD4723" w:rsidP="00AF7B94">
      <w:pPr>
        <w:rPr>
          <w:rFonts w:ascii="Times New Roman" w:hAnsi="Times New Roman"/>
        </w:rPr>
      </w:pPr>
    </w:p>
    <w:p w:rsidR="00AD4723" w:rsidRDefault="00AD4723" w:rsidP="00AF7B94">
      <w:pPr>
        <w:rPr>
          <w:rFonts w:ascii="Times New Roman" w:hAnsi="Times New Roman"/>
        </w:rPr>
      </w:pPr>
    </w:p>
    <w:p w:rsidR="00AD4723" w:rsidRDefault="00AD4723" w:rsidP="00AF7B94">
      <w:pPr>
        <w:rPr>
          <w:rFonts w:ascii="Times New Roman" w:hAnsi="Times New Roman"/>
        </w:rPr>
      </w:pPr>
    </w:p>
    <w:p w:rsidR="00AD4723" w:rsidRDefault="00AD4723" w:rsidP="00AF7B94">
      <w:pPr>
        <w:rPr>
          <w:rFonts w:ascii="Times New Roman" w:hAnsi="Times New Roman"/>
        </w:rPr>
      </w:pPr>
    </w:p>
    <w:p w:rsidR="00AD4723" w:rsidRDefault="00AD4723" w:rsidP="00AF7B94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bookmarkStart w:id="0" w:name="_GoBack"/>
      <w:bookmarkEnd w:id="0"/>
    </w:p>
    <w:p w:rsidR="005F476B" w:rsidRPr="005F476B" w:rsidRDefault="005F476B" w:rsidP="00AF7B94">
      <w:pP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</w:p>
    <w:p w:rsidR="005F476B" w:rsidRPr="005F476B" w:rsidRDefault="005F476B" w:rsidP="00AF7B94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23165E" w:rsidRDefault="0023165E" w:rsidP="003E02DC">
      <w:pPr>
        <w:rPr>
          <w:rFonts w:ascii="Times New Roman" w:hAnsi="Times New Roman" w:cs="Times New Roman"/>
          <w:sz w:val="32"/>
          <w:szCs w:val="32"/>
        </w:rPr>
      </w:pPr>
    </w:p>
    <w:p w:rsidR="0023165E" w:rsidRDefault="0023165E" w:rsidP="003E02DC">
      <w:pPr>
        <w:rPr>
          <w:rFonts w:ascii="Times New Roman" w:hAnsi="Times New Roman" w:cs="Times New Roman"/>
          <w:sz w:val="32"/>
          <w:szCs w:val="32"/>
        </w:rPr>
      </w:pPr>
    </w:p>
    <w:p w:rsidR="0023165E" w:rsidRPr="0023165E" w:rsidRDefault="0023165E" w:rsidP="0023165E">
      <w:pPr>
        <w:rPr>
          <w:rFonts w:ascii="Times New Roman" w:hAnsi="Times New Roman" w:cs="Times New Roman"/>
          <w:sz w:val="32"/>
          <w:szCs w:val="32"/>
        </w:rPr>
      </w:pPr>
    </w:p>
    <w:sectPr w:rsidR="0023165E" w:rsidRPr="0023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3E4" w:rsidRDefault="00AE43E4" w:rsidP="005F476B">
      <w:pPr>
        <w:spacing w:after="0" w:line="240" w:lineRule="auto"/>
      </w:pPr>
      <w:r>
        <w:separator/>
      </w:r>
    </w:p>
  </w:endnote>
  <w:endnote w:type="continuationSeparator" w:id="0">
    <w:p w:rsidR="00AE43E4" w:rsidRDefault="00AE43E4" w:rsidP="005F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3E4" w:rsidRDefault="00AE43E4" w:rsidP="005F476B">
      <w:pPr>
        <w:spacing w:after="0" w:line="240" w:lineRule="auto"/>
      </w:pPr>
      <w:r>
        <w:separator/>
      </w:r>
    </w:p>
  </w:footnote>
  <w:footnote w:type="continuationSeparator" w:id="0">
    <w:p w:rsidR="00AE43E4" w:rsidRDefault="00AE43E4" w:rsidP="005F4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  <w:rPr>
        <w:rFonts w:cs="Calibri"/>
        <w:bCs/>
        <w:color w:val="000000"/>
      </w:rPr>
    </w:lvl>
  </w:abstractNum>
  <w:abstractNum w:abstractNumId="1" w15:restartNumberingAfterBreak="0">
    <w:nsid w:val="00000008"/>
    <w:multiLevelType w:val="singleLevel"/>
    <w:tmpl w:val="00000008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A"/>
    <w:multiLevelType w:val="multilevel"/>
    <w:tmpl w:val="0000000A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Calibri"/>
        <w:bCs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rFonts w:cs="Calibri"/>
        <w:bCs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3" w15:restartNumberingAfterBreak="0">
    <w:nsid w:val="0000000E"/>
    <w:multiLevelType w:val="singleLevel"/>
    <w:tmpl w:val="0000000E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10"/>
    <w:multiLevelType w:val="singleLevel"/>
    <w:tmpl w:val="00000010"/>
    <w:name w:val="WW8Num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E213D94"/>
    <w:multiLevelType w:val="hybridMultilevel"/>
    <w:tmpl w:val="4FF834CE"/>
    <w:lvl w:ilvl="0" w:tplc="92B6FD7E">
      <w:start w:val="1"/>
      <w:numFmt w:val="upperLetter"/>
      <w:lvlText w:val="%1."/>
      <w:lvlJc w:val="left"/>
      <w:pPr>
        <w:ind w:left="786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109337A"/>
    <w:multiLevelType w:val="hybridMultilevel"/>
    <w:tmpl w:val="E8B06E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96B9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</w:abstractNum>
  <w:abstractNum w:abstractNumId="8" w15:restartNumberingAfterBreak="0">
    <w:nsid w:val="1C4829DB"/>
    <w:multiLevelType w:val="singleLevel"/>
    <w:tmpl w:val="4009000F"/>
    <w:lvl w:ilvl="0">
      <w:start w:val="1"/>
      <w:numFmt w:val="decimal"/>
      <w:lvlText w:val="%1."/>
      <w:lvlJc w:val="left"/>
      <w:pPr>
        <w:ind w:left="360" w:hanging="360"/>
      </w:pPr>
      <w:rPr>
        <w:rFonts w:cs="Calibri"/>
        <w:bCs/>
        <w:color w:val="00000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BE"/>
    <w:rsid w:val="00111C0E"/>
    <w:rsid w:val="0023165E"/>
    <w:rsid w:val="003E02DC"/>
    <w:rsid w:val="005F476B"/>
    <w:rsid w:val="00806402"/>
    <w:rsid w:val="008577EE"/>
    <w:rsid w:val="008F6523"/>
    <w:rsid w:val="00A57FDB"/>
    <w:rsid w:val="00AD4723"/>
    <w:rsid w:val="00AE43E4"/>
    <w:rsid w:val="00AF7B94"/>
    <w:rsid w:val="00BA0ED6"/>
    <w:rsid w:val="00BC4FB7"/>
    <w:rsid w:val="00C50238"/>
    <w:rsid w:val="00D463CE"/>
    <w:rsid w:val="00DF28BE"/>
    <w:rsid w:val="00E86717"/>
    <w:rsid w:val="00F83CFD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AB94"/>
  <w15:chartTrackingRefBased/>
  <w15:docId w15:val="{888382BA-CBA8-4409-99AF-9A98B563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F47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476B"/>
    <w:pPr>
      <w:ind w:left="720"/>
      <w:contextualSpacing/>
    </w:pPr>
  </w:style>
  <w:style w:type="character" w:customStyle="1" w:styleId="ilad">
    <w:name w:val="il_ad"/>
    <w:basedOn w:val="DefaultParagraphFont"/>
    <w:rsid w:val="005F476B"/>
  </w:style>
  <w:style w:type="paragraph" w:styleId="Header">
    <w:name w:val="header"/>
    <w:basedOn w:val="Normal"/>
    <w:link w:val="HeaderChar"/>
    <w:uiPriority w:val="99"/>
    <w:unhideWhenUsed/>
    <w:rsid w:val="005F4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76B"/>
  </w:style>
  <w:style w:type="paragraph" w:styleId="Footer">
    <w:name w:val="footer"/>
    <w:basedOn w:val="Normal"/>
    <w:link w:val="FooterChar"/>
    <w:uiPriority w:val="99"/>
    <w:unhideWhenUsed/>
    <w:rsid w:val="005F4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76B"/>
  </w:style>
  <w:style w:type="character" w:styleId="HTMLCode">
    <w:name w:val="HTML Code"/>
    <w:basedOn w:val="DefaultParagraphFont"/>
    <w:uiPriority w:val="99"/>
    <w:semiHidden/>
    <w:unhideWhenUsed/>
    <w:rsid w:val="00AD47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29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0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81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8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Pandey</dc:creator>
  <cp:keywords/>
  <dc:description/>
  <cp:lastModifiedBy>Abhinav Pandey</cp:lastModifiedBy>
  <cp:revision>2</cp:revision>
  <dcterms:created xsi:type="dcterms:W3CDTF">2019-11-25T13:19:00Z</dcterms:created>
  <dcterms:modified xsi:type="dcterms:W3CDTF">2019-11-25T13:19:00Z</dcterms:modified>
</cp:coreProperties>
</file>