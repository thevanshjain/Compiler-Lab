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E6521" w14:textId="77777777" w:rsidR="00FF12D6" w:rsidRPr="00A57FDB" w:rsidRDefault="00A57FDB" w:rsidP="00DF28BE">
      <w:pPr>
        <w:pStyle w:val="Title"/>
        <w:rPr>
          <w:rFonts w:ascii="Times New Roman" w:hAnsi="Times New Roman" w:cs="Times New Roman"/>
          <w:sz w:val="48"/>
          <w:szCs w:val="48"/>
          <w:u w:val="single"/>
        </w:rPr>
      </w:pPr>
      <w:r w:rsidRPr="00A57FDB">
        <w:t xml:space="preserve">                  </w:t>
      </w:r>
      <w:r w:rsidR="004A7081">
        <w:rPr>
          <w:rFonts w:ascii="Times New Roman" w:hAnsi="Times New Roman" w:cs="Times New Roman"/>
          <w:color w:val="000000" w:themeColor="text1"/>
          <w:spacing w:val="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 NO. 6</w:t>
      </w:r>
    </w:p>
    <w:p w14:paraId="194A84FF" w14:textId="77777777" w:rsidR="00DF28BE" w:rsidRDefault="00DF28BE" w:rsidP="00DF28BE">
      <w:pPr>
        <w:tabs>
          <w:tab w:val="left" w:pos="6804"/>
        </w:tabs>
      </w:pPr>
      <w:r>
        <w:tab/>
      </w:r>
    </w:p>
    <w:p w14:paraId="5ADCF497" w14:textId="77777777" w:rsidR="004A7081" w:rsidRPr="00477182" w:rsidRDefault="00DF28BE" w:rsidP="004A7081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BA0ED6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AIM</w:t>
      </w:r>
      <w:r w:rsidRPr="00111C0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5F476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:- </w:t>
      </w:r>
      <w:r w:rsidR="008064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806402" w:rsidRPr="00806402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80640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4A7081" w:rsidRPr="00477182">
        <w:rPr>
          <w:rFonts w:ascii="Times New Roman" w:hAnsi="Times New Roman"/>
          <w:sz w:val="24"/>
          <w:szCs w:val="24"/>
        </w:rPr>
        <w:t xml:space="preserve">Study the structural and implementation process of </w:t>
      </w:r>
      <w:proofErr w:type="spellStart"/>
      <w:r w:rsidR="004A7081" w:rsidRPr="00477182">
        <w:rPr>
          <w:rFonts w:ascii="Times New Roman" w:hAnsi="Times New Roman"/>
          <w:sz w:val="24"/>
          <w:szCs w:val="24"/>
        </w:rPr>
        <w:t>lex</w:t>
      </w:r>
      <w:proofErr w:type="spellEnd"/>
      <w:r w:rsidR="004A7081" w:rsidRPr="00477182">
        <w:rPr>
          <w:rFonts w:ascii="Times New Roman" w:hAnsi="Times New Roman"/>
          <w:sz w:val="24"/>
          <w:szCs w:val="24"/>
        </w:rPr>
        <w:t xml:space="preserve"> and YACC tools and prepare a detail analysis report.</w:t>
      </w:r>
    </w:p>
    <w:p w14:paraId="69A02968" w14:textId="77777777" w:rsidR="004A7081" w:rsidRDefault="00111C0E" w:rsidP="004A7081">
      <w:pPr>
        <w:rPr>
          <w:rFonts w:ascii="Times New Roman" w:hAnsi="Times New Roman" w:cs="Times New Roman"/>
          <w:sz w:val="32"/>
          <w:szCs w:val="32"/>
        </w:rPr>
      </w:pPr>
      <w:r w:rsidRPr="00BA0ED6">
        <w:rPr>
          <w:rFonts w:ascii="Times New Roman" w:hAnsi="Times New Roman" w:cs="Times New Roman"/>
          <w:sz w:val="32"/>
          <w:szCs w:val="32"/>
          <w:u w:val="single"/>
        </w:rPr>
        <w:t>ALGORITHM</w:t>
      </w:r>
      <w:r w:rsidR="004A7081">
        <w:rPr>
          <w:rFonts w:ascii="Times New Roman" w:hAnsi="Times New Roman" w:cs="Times New Roman"/>
          <w:sz w:val="32"/>
          <w:szCs w:val="32"/>
        </w:rPr>
        <w:t>:-</w:t>
      </w:r>
    </w:p>
    <w:p w14:paraId="406171D8" w14:textId="77777777" w:rsidR="004A7081" w:rsidRPr="004A7081" w:rsidRDefault="004A7081" w:rsidP="004A7081">
      <w:pPr>
        <w:rPr>
          <w:rFonts w:ascii="Times New Roman" w:hAnsi="Times New Roman" w:cs="Times New Roman"/>
        </w:rPr>
      </w:pPr>
      <w:r w:rsidRPr="004A7081">
        <w:rPr>
          <w:rFonts w:ascii="Times New Roman" w:hAnsi="Times New Roman" w:cs="Times New Roman"/>
        </w:rPr>
        <w:t xml:space="preserve">1.write </w:t>
      </w:r>
      <w:proofErr w:type="spellStart"/>
      <w:r w:rsidRPr="004A7081">
        <w:rPr>
          <w:rFonts w:ascii="Times New Roman" w:hAnsi="Times New Roman" w:cs="Times New Roman"/>
        </w:rPr>
        <w:t>lex</w:t>
      </w:r>
      <w:proofErr w:type="spellEnd"/>
      <w:r w:rsidRPr="004A7081">
        <w:rPr>
          <w:rFonts w:ascii="Times New Roman" w:hAnsi="Times New Roman" w:cs="Times New Roman"/>
        </w:rPr>
        <w:t xml:space="preserve"> program in a file </w:t>
      </w:r>
      <w:proofErr w:type="spellStart"/>
      <w:r w:rsidRPr="004A7081">
        <w:rPr>
          <w:rFonts w:ascii="Times New Roman" w:hAnsi="Times New Roman" w:cs="Times New Roman"/>
        </w:rPr>
        <w:t>file.l</w:t>
      </w:r>
      <w:proofErr w:type="spellEnd"/>
      <w:r w:rsidRPr="004A7081">
        <w:rPr>
          <w:rFonts w:ascii="Times New Roman" w:hAnsi="Times New Roman" w:cs="Times New Roman"/>
        </w:rPr>
        <w:t xml:space="preserve"> and </w:t>
      </w:r>
      <w:proofErr w:type="spellStart"/>
      <w:r w:rsidRPr="004A7081">
        <w:rPr>
          <w:rFonts w:ascii="Times New Roman" w:hAnsi="Times New Roman" w:cs="Times New Roman"/>
        </w:rPr>
        <w:t>yacc</w:t>
      </w:r>
      <w:proofErr w:type="spellEnd"/>
      <w:r w:rsidRPr="004A7081">
        <w:rPr>
          <w:rFonts w:ascii="Times New Roman" w:hAnsi="Times New Roman" w:cs="Times New Roman"/>
        </w:rPr>
        <w:t xml:space="preserve"> in a </w:t>
      </w:r>
      <w:proofErr w:type="spellStart"/>
      <w:r w:rsidRPr="004A7081">
        <w:rPr>
          <w:rFonts w:ascii="Times New Roman" w:hAnsi="Times New Roman" w:cs="Times New Roman"/>
        </w:rPr>
        <w:t>file.y</w:t>
      </w:r>
      <w:proofErr w:type="spellEnd"/>
    </w:p>
    <w:p w14:paraId="755936FE" w14:textId="77777777" w:rsidR="004A7081" w:rsidRPr="004A7081" w:rsidRDefault="004A7081" w:rsidP="004A7081">
      <w:pPr>
        <w:rPr>
          <w:rFonts w:ascii="Times New Roman" w:hAnsi="Times New Roman" w:cs="Times New Roman"/>
        </w:rPr>
      </w:pPr>
      <w:r w:rsidRPr="004A7081">
        <w:rPr>
          <w:rFonts w:ascii="Times New Roman" w:hAnsi="Times New Roman" w:cs="Times New Roman"/>
        </w:rPr>
        <w:t xml:space="preserve">2.open the terminal and navigate to the directory where you have </w:t>
      </w:r>
      <w:proofErr w:type="gramStart"/>
      <w:r w:rsidRPr="004A7081">
        <w:rPr>
          <w:rFonts w:ascii="Times New Roman" w:hAnsi="Times New Roman" w:cs="Times New Roman"/>
        </w:rPr>
        <w:t>save</w:t>
      </w:r>
      <w:proofErr w:type="gramEnd"/>
      <w:r w:rsidRPr="004A7081">
        <w:rPr>
          <w:rFonts w:ascii="Times New Roman" w:hAnsi="Times New Roman" w:cs="Times New Roman"/>
        </w:rPr>
        <w:t xml:space="preserve"> the files.</w:t>
      </w:r>
    </w:p>
    <w:p w14:paraId="7A9FB212" w14:textId="77777777" w:rsidR="004A7081" w:rsidRPr="004A7081" w:rsidRDefault="004A7081" w:rsidP="004A7081">
      <w:pPr>
        <w:rPr>
          <w:rFonts w:ascii="Times New Roman" w:hAnsi="Times New Roman" w:cs="Times New Roman"/>
        </w:rPr>
      </w:pPr>
      <w:r w:rsidRPr="004A7081">
        <w:rPr>
          <w:rFonts w:ascii="Times New Roman" w:hAnsi="Times New Roman" w:cs="Times New Roman"/>
        </w:rPr>
        <w:t xml:space="preserve">3. type </w:t>
      </w:r>
      <w:proofErr w:type="spellStart"/>
      <w:r w:rsidRPr="004A7081">
        <w:rPr>
          <w:rFonts w:ascii="Times New Roman" w:hAnsi="Times New Roman" w:cs="Times New Roman"/>
        </w:rPr>
        <w:t>lex</w:t>
      </w:r>
      <w:proofErr w:type="spellEnd"/>
      <w:r w:rsidRPr="004A7081">
        <w:rPr>
          <w:rFonts w:ascii="Times New Roman" w:hAnsi="Times New Roman" w:cs="Times New Roman"/>
        </w:rPr>
        <w:t xml:space="preserve"> </w:t>
      </w:r>
      <w:proofErr w:type="spellStart"/>
      <w:r w:rsidRPr="004A7081">
        <w:rPr>
          <w:rFonts w:ascii="Times New Roman" w:hAnsi="Times New Roman" w:cs="Times New Roman"/>
        </w:rPr>
        <w:t>file.l</w:t>
      </w:r>
      <w:proofErr w:type="spellEnd"/>
    </w:p>
    <w:p w14:paraId="5B7F49DC" w14:textId="77777777" w:rsidR="004A7081" w:rsidRPr="004A7081" w:rsidRDefault="004A7081" w:rsidP="004A7081">
      <w:pPr>
        <w:rPr>
          <w:rFonts w:ascii="Times New Roman" w:hAnsi="Times New Roman" w:cs="Times New Roman"/>
        </w:rPr>
      </w:pPr>
      <w:r w:rsidRPr="004A7081">
        <w:rPr>
          <w:rFonts w:ascii="Times New Roman" w:hAnsi="Times New Roman" w:cs="Times New Roman"/>
        </w:rPr>
        <w:t xml:space="preserve">4. type </w:t>
      </w:r>
      <w:proofErr w:type="spellStart"/>
      <w:r w:rsidRPr="004A7081">
        <w:rPr>
          <w:rFonts w:ascii="Times New Roman" w:hAnsi="Times New Roman" w:cs="Times New Roman"/>
        </w:rPr>
        <w:t>yacc</w:t>
      </w:r>
      <w:proofErr w:type="spellEnd"/>
      <w:r w:rsidRPr="004A7081">
        <w:rPr>
          <w:rFonts w:ascii="Times New Roman" w:hAnsi="Times New Roman" w:cs="Times New Roman"/>
        </w:rPr>
        <w:t xml:space="preserve"> –d </w:t>
      </w:r>
      <w:proofErr w:type="spellStart"/>
      <w:r w:rsidRPr="004A7081">
        <w:rPr>
          <w:rFonts w:ascii="Times New Roman" w:hAnsi="Times New Roman" w:cs="Times New Roman"/>
        </w:rPr>
        <w:t>file.y</w:t>
      </w:r>
      <w:proofErr w:type="spellEnd"/>
    </w:p>
    <w:p w14:paraId="3D41575C" w14:textId="77777777" w:rsidR="004A7081" w:rsidRPr="004A7081" w:rsidRDefault="004A7081" w:rsidP="004A7081">
      <w:pPr>
        <w:rPr>
          <w:rFonts w:ascii="Times New Roman" w:hAnsi="Times New Roman" w:cs="Times New Roman"/>
        </w:rPr>
      </w:pPr>
      <w:r w:rsidRPr="004A7081">
        <w:rPr>
          <w:rFonts w:ascii="Times New Roman" w:hAnsi="Times New Roman" w:cs="Times New Roman"/>
        </w:rPr>
        <w:t xml:space="preserve">5. type cc </w:t>
      </w:r>
      <w:proofErr w:type="spellStart"/>
      <w:r w:rsidRPr="004A7081">
        <w:rPr>
          <w:rFonts w:ascii="Times New Roman" w:hAnsi="Times New Roman" w:cs="Times New Roman"/>
        </w:rPr>
        <w:t>lex.yy.c</w:t>
      </w:r>
      <w:proofErr w:type="spellEnd"/>
      <w:r w:rsidRPr="004A7081">
        <w:rPr>
          <w:rFonts w:ascii="Times New Roman" w:hAnsi="Times New Roman" w:cs="Times New Roman"/>
        </w:rPr>
        <w:t xml:space="preserve"> </w:t>
      </w:r>
      <w:proofErr w:type="spellStart"/>
      <w:r w:rsidRPr="004A7081">
        <w:rPr>
          <w:rFonts w:ascii="Times New Roman" w:hAnsi="Times New Roman" w:cs="Times New Roman"/>
        </w:rPr>
        <w:t>y.tab.h</w:t>
      </w:r>
      <w:proofErr w:type="spellEnd"/>
      <w:r w:rsidRPr="004A7081">
        <w:rPr>
          <w:rFonts w:ascii="Times New Roman" w:hAnsi="Times New Roman" w:cs="Times New Roman"/>
        </w:rPr>
        <w:t xml:space="preserve"> –</w:t>
      </w:r>
      <w:proofErr w:type="spellStart"/>
      <w:r w:rsidRPr="004A7081">
        <w:rPr>
          <w:rFonts w:ascii="Times New Roman" w:hAnsi="Times New Roman" w:cs="Times New Roman"/>
        </w:rPr>
        <w:t>ll</w:t>
      </w:r>
      <w:proofErr w:type="spellEnd"/>
    </w:p>
    <w:p w14:paraId="0EC1477B" w14:textId="77777777" w:rsidR="004A7081" w:rsidRPr="004A7081" w:rsidRDefault="004A7081" w:rsidP="004A7081">
      <w:pPr>
        <w:rPr>
          <w:rFonts w:ascii="Times New Roman" w:hAnsi="Times New Roman" w:cs="Times New Roman"/>
        </w:rPr>
      </w:pPr>
      <w:r w:rsidRPr="004A7081">
        <w:rPr>
          <w:rFonts w:ascii="Times New Roman" w:hAnsi="Times New Roman" w:cs="Times New Roman"/>
        </w:rPr>
        <w:t>6. type ./</w:t>
      </w:r>
      <w:proofErr w:type="spellStart"/>
      <w:r w:rsidRPr="004A7081">
        <w:rPr>
          <w:rFonts w:ascii="Times New Roman" w:hAnsi="Times New Roman" w:cs="Times New Roman"/>
        </w:rPr>
        <w:t>a.out</w:t>
      </w:r>
      <w:proofErr w:type="spellEnd"/>
    </w:p>
    <w:p w14:paraId="27DFF21B" w14:textId="77777777" w:rsidR="005F476B" w:rsidRPr="004A7081" w:rsidRDefault="00111C0E" w:rsidP="004A70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CODE:-</w:t>
      </w:r>
    </w:p>
    <w:p w14:paraId="5557C708" w14:textId="77777777" w:rsidR="005F476B" w:rsidRPr="005F476B" w:rsidRDefault="005F476B" w:rsidP="005F476B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5F476B"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t>LEX PROGRAM</w:t>
      </w:r>
      <w:r w:rsidRPr="005F476B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:- </w:t>
      </w:r>
    </w:p>
    <w:p w14:paraId="237B53DA" w14:textId="77777777" w:rsidR="005F476B" w:rsidRPr="005F476B" w:rsidRDefault="005F476B" w:rsidP="00AF7B94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%{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#</w:t>
      </w:r>
      <w:proofErr w:type="spellStart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include"y.tab.h</w:t>
      </w:r>
      <w:proofErr w:type="spellEnd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"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#include&lt;</w:t>
      </w:r>
      <w:proofErr w:type="spellStart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math.h</w:t>
      </w:r>
      <w:proofErr w:type="spellEnd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&gt;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 xml:space="preserve">extern </w:t>
      </w:r>
      <w:proofErr w:type="spellStart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yylval</w:t>
      </w:r>
      <w:proofErr w:type="spellEnd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;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%}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%%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[0-9]+ {</w:t>
      </w:r>
      <w:proofErr w:type="spellStart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yylval</w:t>
      </w:r>
      <w:proofErr w:type="spellEnd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=</w:t>
      </w:r>
      <w:proofErr w:type="spellStart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atoi</w:t>
      </w:r>
      <w:proofErr w:type="spellEnd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</w:t>
      </w:r>
      <w:proofErr w:type="spellStart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yytext</w:t>
      </w:r>
      <w:proofErr w:type="spellEnd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);return NUM;}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[+] {return '+';}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[-] {return '-';}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[*] {return '*';}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[/] {return '/';}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[\t]+;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[\n] {return 0;}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 xml:space="preserve">.{return </w:t>
      </w:r>
      <w:proofErr w:type="spellStart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yytext</w:t>
      </w:r>
      <w:proofErr w:type="spellEnd"/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[0];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}</w:t>
      </w:r>
      <w:r w:rsidRPr="005F476B">
        <w:rPr>
          <w:rFonts w:ascii="Times New Roman" w:hAnsi="Times New Roman" w:cs="Times New Roman"/>
          <w:color w:val="000000"/>
        </w:rPr>
        <w:br/>
      </w:r>
      <w:r w:rsidRPr="005F476B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%%</w:t>
      </w:r>
    </w:p>
    <w:p w14:paraId="4D4C92C8" w14:textId="77777777" w:rsidR="005F476B" w:rsidRPr="00806402" w:rsidRDefault="005F476B" w:rsidP="00AF7B94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5F476B">
        <w:rPr>
          <w:rFonts w:ascii="Times New Roman" w:hAnsi="Times New Roman" w:cs="Times New Roman"/>
          <w:bCs/>
          <w:color w:val="000000"/>
          <w:sz w:val="28"/>
          <w:szCs w:val="28"/>
          <w:u w:val="single"/>
          <w:bdr w:val="none" w:sz="0" w:space="0" w:color="auto" w:frame="1"/>
        </w:rPr>
        <w:t>YACC PROGRAM</w:t>
      </w:r>
      <w:r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:-</w:t>
      </w:r>
      <w:r>
        <w:rPr>
          <w:rFonts w:ascii="Helvetica" w:hAnsi="Helvetica"/>
          <w:color w:val="000000"/>
          <w:sz w:val="21"/>
          <w:szCs w:val="21"/>
          <w:bdr w:val="none" w:sz="0" w:space="0" w:color="auto" w:frame="1"/>
        </w:rPr>
        <w:br/>
      </w:r>
      <w:r>
        <w:rPr>
          <w:rFonts w:ascii="Helvetica" w:hAnsi="Helvetica"/>
          <w:color w:val="000000"/>
          <w:sz w:val="21"/>
          <w:szCs w:val="21"/>
          <w:bdr w:val="none" w:sz="0" w:space="0" w:color="auto" w:frame="1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 xml:space="preserve">%{ </w:t>
      </w:r>
    </w:p>
    <w:p w14:paraId="0DA7F287" w14:textId="77777777" w:rsidR="005F476B" w:rsidRPr="00806402" w:rsidRDefault="005F476B" w:rsidP="00AF7B94">
      <w:pPr>
        <w:rPr>
          <w:rFonts w:ascii="Times New Roman" w:hAnsi="Times New Roman" w:cs="Times New Roman"/>
          <w:bCs/>
          <w:color w:val="000000"/>
          <w:bdr w:val="none" w:sz="0" w:space="0" w:color="auto" w:frame="1"/>
        </w:rPr>
      </w:pP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#include&lt;</w:t>
      </w:r>
      <w:proofErr w:type="spellStart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stdio.h</w:t>
      </w:r>
      <w:proofErr w:type="spellEnd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&gt;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%}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%token NUM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%left '-''+'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%right '*''/'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%%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start: exp {</w:t>
      </w:r>
      <w:proofErr w:type="spellStart"/>
      <w:r w:rsidRPr="00806402">
        <w:rPr>
          <w:rStyle w:val="ilad"/>
          <w:rFonts w:ascii="Times New Roman" w:hAnsi="Times New Roman" w:cs="Times New Roman"/>
          <w:bCs/>
          <w:color w:val="000000"/>
          <w:bdr w:val="none" w:sz="0" w:space="0" w:color="auto" w:frame="1"/>
        </w:rPr>
        <w:t>printf</w:t>
      </w:r>
      <w:proofErr w:type="spellEnd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("%d\n",$$);}</w:t>
      </w:r>
      <w:r w:rsidRPr="00806402">
        <w:rPr>
          <w:rFonts w:ascii="Times New Roman" w:hAnsi="Times New Roman" w:cs="Times New Roman"/>
          <w:color w:val="000000"/>
        </w:rPr>
        <w:br/>
      </w:r>
      <w:proofErr w:type="spellStart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exp:exp</w:t>
      </w:r>
      <w:proofErr w:type="spellEnd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'+'exp {$$=$1+$3;}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|exp'-'exp {$$=$1-$3;}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lastRenderedPageBreak/>
        <w:t>|exp'*'exp {$$=$1*$3;}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|exp'/'exp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{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if($3==0)</w:t>
      </w:r>
      <w:r w:rsidRPr="00806402">
        <w:rPr>
          <w:rFonts w:ascii="Times New Roman" w:hAnsi="Times New Roman" w:cs="Times New Roman"/>
          <w:color w:val="000000"/>
        </w:rPr>
        <w:br/>
      </w:r>
      <w:proofErr w:type="spellStart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yyerror</w:t>
      </w:r>
      <w:proofErr w:type="spellEnd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("error");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else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{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$$=$1/$3;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}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}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|'('exp')' {$$=$2;}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|NUM {$$=$1;}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;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%%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main()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{</w:t>
      </w:r>
      <w:r w:rsidRPr="00806402">
        <w:rPr>
          <w:rFonts w:ascii="Times New Roman" w:hAnsi="Times New Roman" w:cs="Times New Roman"/>
          <w:color w:val="000000"/>
        </w:rPr>
        <w:br/>
      </w:r>
      <w:proofErr w:type="spellStart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printf</w:t>
      </w:r>
      <w:proofErr w:type="spellEnd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("Enter the Expr. in terms of integers\n");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if(</w:t>
      </w:r>
      <w:proofErr w:type="spellStart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yyparse</w:t>
      </w:r>
      <w:proofErr w:type="spellEnd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()==0)</w:t>
      </w:r>
      <w:r w:rsidRPr="00806402">
        <w:rPr>
          <w:rFonts w:ascii="Times New Roman" w:hAnsi="Times New Roman" w:cs="Times New Roman"/>
          <w:color w:val="000000"/>
        </w:rPr>
        <w:br/>
      </w:r>
      <w:proofErr w:type="spellStart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printf</w:t>
      </w:r>
      <w:proofErr w:type="spellEnd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("Success\n");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}</w:t>
      </w:r>
      <w:r w:rsidRPr="00806402">
        <w:rPr>
          <w:rFonts w:ascii="Times New Roman" w:hAnsi="Times New Roman" w:cs="Times New Roman"/>
          <w:color w:val="000000"/>
        </w:rPr>
        <w:br/>
      </w:r>
      <w:proofErr w:type="spellStart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yywrap</w:t>
      </w:r>
      <w:proofErr w:type="spellEnd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(){}</w:t>
      </w:r>
      <w:r w:rsidRPr="00806402">
        <w:rPr>
          <w:rFonts w:ascii="Times New Roman" w:hAnsi="Times New Roman" w:cs="Times New Roman"/>
          <w:color w:val="000000"/>
        </w:rPr>
        <w:br/>
      </w:r>
      <w:proofErr w:type="spellStart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yyerror</w:t>
      </w:r>
      <w:proofErr w:type="spellEnd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()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{</w:t>
      </w:r>
      <w:r w:rsidRPr="00806402">
        <w:rPr>
          <w:rFonts w:ascii="Times New Roman" w:hAnsi="Times New Roman" w:cs="Times New Roman"/>
          <w:color w:val="000000"/>
        </w:rPr>
        <w:br/>
      </w:r>
      <w:proofErr w:type="spellStart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printf</w:t>
      </w:r>
      <w:proofErr w:type="spellEnd"/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("Error\n");</w:t>
      </w:r>
      <w:r w:rsidRPr="00806402">
        <w:rPr>
          <w:rFonts w:ascii="Times New Roman" w:hAnsi="Times New Roman" w:cs="Times New Roman"/>
          <w:color w:val="000000"/>
        </w:rPr>
        <w:br/>
      </w:r>
      <w:r w:rsidRPr="00806402">
        <w:rPr>
          <w:rFonts w:ascii="Times New Roman" w:hAnsi="Times New Roman" w:cs="Times New Roman"/>
          <w:bCs/>
          <w:color w:val="000000"/>
          <w:bdr w:val="none" w:sz="0" w:space="0" w:color="auto" w:frame="1"/>
        </w:rPr>
        <w:t>}</w:t>
      </w:r>
    </w:p>
    <w:p w14:paraId="7F0FDFC9" w14:textId="77777777" w:rsidR="005F476B" w:rsidRDefault="005F476B" w:rsidP="00AF7B94">
      <w:pPr>
        <w:rPr>
          <w:rFonts w:ascii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</w:pPr>
      <w:r w:rsidRPr="005F476B">
        <w:rPr>
          <w:rFonts w:ascii="Times New Roman" w:hAnsi="Times New Roman" w:cs="Times New Roman"/>
          <w:bCs/>
          <w:color w:val="000000"/>
          <w:sz w:val="28"/>
          <w:szCs w:val="28"/>
          <w:u w:val="single"/>
          <w:bdr w:val="none" w:sz="0" w:space="0" w:color="auto" w:frame="1"/>
        </w:rPr>
        <w:t>OUTPUT</w:t>
      </w:r>
      <w: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:-</w:t>
      </w:r>
      <w:r w:rsidRPr="005F476B">
        <w:rPr>
          <w:rFonts w:ascii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</w:p>
    <w:p w14:paraId="1F090B72" w14:textId="77777777" w:rsidR="005F476B" w:rsidRDefault="005F476B" w:rsidP="00AF7B94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5F476B">
        <w:rPr>
          <w:rFonts w:ascii="Times New Roman" w:hAnsi="Times New Roman" w:cs="Times New Roman"/>
          <w:bCs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58DEF3B7" wp14:editId="7C388958">
            <wp:extent cx="5731510" cy="3015615"/>
            <wp:effectExtent l="0" t="0" r="2540" b="0"/>
            <wp:docPr id="4" name="Picture 4" descr="C:\Users\ABHINAV\Pictures\abhina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NAV\Pictures\abhinav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8DDC5" w14:textId="77777777" w:rsidR="00806402" w:rsidRDefault="00806402" w:rsidP="00AF7B94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</w:p>
    <w:p w14:paraId="2430A1BD" w14:textId="77777777" w:rsidR="00806402" w:rsidRDefault="00806402" w:rsidP="00AF7B94">
      <w:pP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806402">
        <w:rPr>
          <w:rFonts w:ascii="Times New Roman" w:hAnsi="Times New Roman" w:cs="Times New Roman"/>
          <w:bCs/>
          <w:color w:val="000000"/>
          <w:sz w:val="24"/>
          <w:szCs w:val="24"/>
          <w:u w:val="single"/>
          <w:bdr w:val="none" w:sz="0" w:space="0" w:color="auto" w:frame="1"/>
        </w:rPr>
        <w:t>RESULT</w:t>
      </w:r>
      <w:r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:-</w:t>
      </w:r>
    </w:p>
    <w:p w14:paraId="1975D7A7" w14:textId="05A018AF" w:rsidR="0023165E" w:rsidRPr="0023165E" w:rsidRDefault="00806402" w:rsidP="002316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806402">
        <w:rPr>
          <w:rFonts w:ascii="Times New Roman" w:hAnsi="Times New Roman"/>
        </w:rPr>
        <w:t>Thus</w:t>
      </w:r>
      <w:proofErr w:type="gramEnd"/>
      <w:r w:rsidR="004A7081">
        <w:rPr>
          <w:rFonts w:ascii="Times New Roman" w:hAnsi="Times New Roman"/>
        </w:rPr>
        <w:t xml:space="preserve"> we had </w:t>
      </w:r>
      <w:r w:rsidR="004A7081">
        <w:rPr>
          <w:rFonts w:ascii="Times New Roman" w:hAnsi="Times New Roman"/>
          <w:sz w:val="24"/>
          <w:szCs w:val="24"/>
        </w:rPr>
        <w:t xml:space="preserve">Studied </w:t>
      </w:r>
      <w:r w:rsidR="004A7081" w:rsidRPr="00477182">
        <w:rPr>
          <w:rFonts w:ascii="Times New Roman" w:hAnsi="Times New Roman"/>
          <w:sz w:val="24"/>
          <w:szCs w:val="24"/>
        </w:rPr>
        <w:t xml:space="preserve"> the structural and implementation process of </w:t>
      </w:r>
      <w:proofErr w:type="spellStart"/>
      <w:r w:rsidR="004A7081" w:rsidRPr="00477182">
        <w:rPr>
          <w:rFonts w:ascii="Times New Roman" w:hAnsi="Times New Roman"/>
          <w:sz w:val="24"/>
          <w:szCs w:val="24"/>
        </w:rPr>
        <w:t>lex</w:t>
      </w:r>
      <w:proofErr w:type="spellEnd"/>
      <w:r w:rsidR="004A7081" w:rsidRPr="00477182">
        <w:rPr>
          <w:rFonts w:ascii="Times New Roman" w:hAnsi="Times New Roman"/>
          <w:sz w:val="24"/>
          <w:szCs w:val="24"/>
        </w:rPr>
        <w:t xml:space="preserve"> and YACC tools and </w:t>
      </w:r>
      <w:r w:rsidR="004A7081">
        <w:rPr>
          <w:rFonts w:ascii="Times New Roman" w:hAnsi="Times New Roman"/>
          <w:sz w:val="24"/>
          <w:szCs w:val="24"/>
        </w:rPr>
        <w:t xml:space="preserve">also </w:t>
      </w:r>
      <w:r w:rsidR="004A7081" w:rsidRPr="00477182">
        <w:rPr>
          <w:rFonts w:ascii="Times New Roman" w:hAnsi="Times New Roman"/>
          <w:sz w:val="24"/>
          <w:szCs w:val="24"/>
        </w:rPr>
        <w:t>prepare</w:t>
      </w:r>
      <w:r w:rsidR="004A7081">
        <w:rPr>
          <w:rFonts w:ascii="Times New Roman" w:hAnsi="Times New Roman"/>
          <w:sz w:val="24"/>
          <w:szCs w:val="24"/>
        </w:rPr>
        <w:t xml:space="preserve">d a detail analysis report by implementing calculator using </w:t>
      </w:r>
      <w:proofErr w:type="spellStart"/>
      <w:r w:rsidR="004A7081">
        <w:rPr>
          <w:rFonts w:ascii="Times New Roman" w:hAnsi="Times New Roman"/>
          <w:sz w:val="24"/>
          <w:szCs w:val="24"/>
        </w:rPr>
        <w:t>lex</w:t>
      </w:r>
      <w:proofErr w:type="spellEnd"/>
      <w:r w:rsidR="004A7081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4A7081">
        <w:rPr>
          <w:rFonts w:ascii="Times New Roman" w:hAnsi="Times New Roman"/>
          <w:sz w:val="24"/>
          <w:szCs w:val="24"/>
        </w:rPr>
        <w:t>yacc</w:t>
      </w:r>
      <w:proofErr w:type="spellEnd"/>
      <w:r w:rsidR="004A7081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sectPr w:rsidR="0023165E" w:rsidRPr="00231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4A071" w14:textId="77777777" w:rsidR="00170C06" w:rsidRDefault="00170C06" w:rsidP="005F476B">
      <w:pPr>
        <w:spacing w:after="0" w:line="240" w:lineRule="auto"/>
      </w:pPr>
      <w:r>
        <w:separator/>
      </w:r>
    </w:p>
  </w:endnote>
  <w:endnote w:type="continuationSeparator" w:id="0">
    <w:p w14:paraId="55A850DC" w14:textId="77777777" w:rsidR="00170C06" w:rsidRDefault="00170C06" w:rsidP="005F4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6BD4F" w14:textId="77777777" w:rsidR="00170C06" w:rsidRDefault="00170C06" w:rsidP="005F476B">
      <w:pPr>
        <w:spacing w:after="0" w:line="240" w:lineRule="auto"/>
      </w:pPr>
      <w:r>
        <w:separator/>
      </w:r>
    </w:p>
  </w:footnote>
  <w:footnote w:type="continuationSeparator" w:id="0">
    <w:p w14:paraId="5B7108B4" w14:textId="77777777" w:rsidR="00170C06" w:rsidRDefault="00170C06" w:rsidP="005F4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singleLevel"/>
    <w:tmpl w:val="4009000F"/>
    <w:lvl w:ilvl="0">
      <w:start w:val="1"/>
      <w:numFmt w:val="decimal"/>
      <w:lvlText w:val="%1."/>
      <w:lvlJc w:val="left"/>
      <w:pPr>
        <w:ind w:left="720" w:hanging="360"/>
      </w:pPr>
      <w:rPr>
        <w:rFonts w:cs="Calibri"/>
        <w:bCs/>
        <w:color w:val="000000"/>
      </w:rPr>
    </w:lvl>
  </w:abstractNum>
  <w:abstractNum w:abstractNumId="1" w15:restartNumberingAfterBreak="0">
    <w:nsid w:val="00000008"/>
    <w:multiLevelType w:val="singleLevel"/>
    <w:tmpl w:val="00000008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A"/>
    <w:multiLevelType w:val="multilevel"/>
    <w:tmpl w:val="0000000A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Calibri"/>
        <w:bCs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>
        <w:rFonts w:cs="Calibri"/>
        <w:bCs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440"/>
      </w:pPr>
    </w:lvl>
  </w:abstractNum>
  <w:abstractNum w:abstractNumId="3" w15:restartNumberingAfterBreak="0">
    <w:nsid w:val="0000000E"/>
    <w:multiLevelType w:val="singleLevel"/>
    <w:tmpl w:val="0000000E"/>
    <w:name w:val="WW8Num2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E213D94"/>
    <w:multiLevelType w:val="hybridMultilevel"/>
    <w:tmpl w:val="4FF834CE"/>
    <w:lvl w:ilvl="0" w:tplc="92B6FD7E">
      <w:start w:val="1"/>
      <w:numFmt w:val="upperLetter"/>
      <w:lvlText w:val="%1."/>
      <w:lvlJc w:val="left"/>
      <w:pPr>
        <w:ind w:left="786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109337A"/>
    <w:multiLevelType w:val="hybridMultilevel"/>
    <w:tmpl w:val="E8B06E4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96B9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</w:abstractNum>
  <w:abstractNum w:abstractNumId="7" w15:restartNumberingAfterBreak="0">
    <w:nsid w:val="1C4829DB"/>
    <w:multiLevelType w:val="singleLevel"/>
    <w:tmpl w:val="4009000F"/>
    <w:lvl w:ilvl="0">
      <w:start w:val="1"/>
      <w:numFmt w:val="decimal"/>
      <w:lvlText w:val="%1."/>
      <w:lvlJc w:val="left"/>
      <w:pPr>
        <w:ind w:left="360" w:hanging="360"/>
      </w:pPr>
      <w:rPr>
        <w:rFonts w:cs="Calibri"/>
        <w:bCs/>
        <w:color w:val="00000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8BE"/>
    <w:rsid w:val="0009190B"/>
    <w:rsid w:val="00111C0E"/>
    <w:rsid w:val="00144921"/>
    <w:rsid w:val="00170C06"/>
    <w:rsid w:val="0023165E"/>
    <w:rsid w:val="003E02DC"/>
    <w:rsid w:val="004A7081"/>
    <w:rsid w:val="005F476B"/>
    <w:rsid w:val="00806402"/>
    <w:rsid w:val="008577EE"/>
    <w:rsid w:val="008F6523"/>
    <w:rsid w:val="00A57FDB"/>
    <w:rsid w:val="00AF7B94"/>
    <w:rsid w:val="00BA0ED6"/>
    <w:rsid w:val="00C50238"/>
    <w:rsid w:val="00D463CE"/>
    <w:rsid w:val="00DF28BE"/>
    <w:rsid w:val="00E86717"/>
    <w:rsid w:val="00FF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ECDC"/>
  <w15:chartTrackingRefBased/>
  <w15:docId w15:val="{888382BA-CBA8-4409-99AF-9A98B563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28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5F47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476B"/>
    <w:pPr>
      <w:ind w:left="720"/>
      <w:contextualSpacing/>
    </w:pPr>
  </w:style>
  <w:style w:type="character" w:customStyle="1" w:styleId="ilad">
    <w:name w:val="il_ad"/>
    <w:basedOn w:val="DefaultParagraphFont"/>
    <w:rsid w:val="005F476B"/>
  </w:style>
  <w:style w:type="paragraph" w:styleId="Header">
    <w:name w:val="header"/>
    <w:basedOn w:val="Normal"/>
    <w:link w:val="HeaderChar"/>
    <w:uiPriority w:val="99"/>
    <w:unhideWhenUsed/>
    <w:rsid w:val="005F4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76B"/>
  </w:style>
  <w:style w:type="paragraph" w:styleId="Footer">
    <w:name w:val="footer"/>
    <w:basedOn w:val="Normal"/>
    <w:link w:val="FooterChar"/>
    <w:uiPriority w:val="99"/>
    <w:unhideWhenUsed/>
    <w:rsid w:val="005F4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Pandey</dc:creator>
  <cp:keywords/>
  <dc:description/>
  <cp:lastModifiedBy>Vansh Jain</cp:lastModifiedBy>
  <cp:revision>3</cp:revision>
  <dcterms:created xsi:type="dcterms:W3CDTF">2019-11-18T19:41:00Z</dcterms:created>
  <dcterms:modified xsi:type="dcterms:W3CDTF">2019-11-19T18:27:00Z</dcterms:modified>
</cp:coreProperties>
</file>