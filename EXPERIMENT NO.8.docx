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BE" w:rsidRPr="00BC4FB7" w:rsidRDefault="00A57FDB" w:rsidP="00BC4FB7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 w:rsidR="0015336E"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8</w:t>
      </w:r>
    </w:p>
    <w:p w:rsidR="0015336E" w:rsidRPr="00477182" w:rsidRDefault="00DF28BE" w:rsidP="0015336E">
      <w:pPr>
        <w:widowControl w:val="0"/>
        <w:overflowPunct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5336E" w:rsidRPr="00153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15336E" w:rsidRPr="0015336E">
        <w:rPr>
          <w:rFonts w:ascii="Times New Roman" w:hAnsi="Times New Roman"/>
          <w:sz w:val="24"/>
          <w:szCs w:val="24"/>
        </w:rPr>
        <w:t>w</w:t>
      </w:r>
      <w:r w:rsidR="0015336E" w:rsidRPr="0015336E">
        <w:rPr>
          <w:rFonts w:ascii="Times New Roman" w:hAnsi="Times New Roman"/>
          <w:sz w:val="24"/>
          <w:szCs w:val="24"/>
        </w:rPr>
        <w:t>rite a lex program for separating integers, floating point numbers and reserve words from a file</w:t>
      </w:r>
      <w:r w:rsidR="0015336E" w:rsidRPr="00477182">
        <w:rPr>
          <w:rFonts w:ascii="Times New Roman" w:hAnsi="Times New Roman"/>
          <w:sz w:val="24"/>
          <w:szCs w:val="24"/>
        </w:rPr>
        <w:t>.</w:t>
      </w:r>
    </w:p>
    <w:p w:rsidR="00BA0ED6" w:rsidRPr="00BC4FB7" w:rsidRDefault="00BA0ED6" w:rsidP="005F476B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</w:rPr>
      </w:pPr>
    </w:p>
    <w:p w:rsidR="00BC4FB7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 xml:space="preserve">Letter </w:t>
      </w:r>
      <w:r w:rsidRPr="0015336E">
        <w:rPr>
          <w:rFonts w:ascii="Times New Roman" w:hAnsi="Times New Roman"/>
        </w:rPr>
        <w:t> [a-z][A-Z]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>Digit</w:t>
      </w:r>
      <w:r w:rsidRPr="0015336E">
        <w:rPr>
          <w:rFonts w:ascii="Times New Roman" w:hAnsi="Times New Roman"/>
        </w:rPr>
        <w:t> 0|1|2|3|4|5|6|7|8|9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>Operator</w:t>
      </w:r>
      <w:r w:rsidRPr="0015336E">
        <w:rPr>
          <w:rFonts w:ascii="Times New Roman" w:hAnsi="Times New Roman"/>
        </w:rPr>
        <w:t>+|-|*|/|=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>Integer</w:t>
      </w:r>
      <w:r w:rsidRPr="0015336E">
        <w:rPr>
          <w:rFonts w:ascii="Times New Roman" w:hAnsi="Times New Roman"/>
        </w:rPr>
        <w:t>(Digit)+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>Identifier</w:t>
      </w:r>
      <w:r w:rsidRPr="0015336E">
        <w:rPr>
          <w:rFonts w:ascii="Times New Roman" w:hAnsi="Times New Roman"/>
        </w:rPr>
        <w:t>Letter|(Letter|Digit)+</w:t>
      </w:r>
    </w:p>
    <w:p w:rsidR="0015336E" w:rsidRPr="0015336E" w:rsidRDefault="0015336E" w:rsidP="0015336E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15336E">
        <w:rPr>
          <w:rFonts w:ascii="Times New Roman" w:hAnsi="Times New Roman"/>
        </w:rPr>
        <w:t>Reserve</w:t>
      </w:r>
      <w:r w:rsidRPr="0015336E">
        <w:rPr>
          <w:rFonts w:ascii="Times New Roman" w:hAnsi="Times New Roman"/>
        </w:rPr>
        <w:t>”MAIN”| “END”|”FOR”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Define file related structure.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Check whether the file name is provided at command line while executing the program. If not display error message and exit the program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Try to open the file in input mode. If file opening fails display error message and exit the program.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Set the file as source for input.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Compile the program with flex. The output will be “lex.yy.c”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Compile lex.yy.c with the help of gcc compiler include –l switch for lex libraries.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tabs>
          <w:tab w:val="clear" w:pos="0"/>
        </w:tabs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Execut</w:t>
      </w:r>
      <w:r w:rsidRPr="0015336E">
        <w:rPr>
          <w:rFonts w:ascii="Times New Roman" w:hAnsi="Times New Roman"/>
        </w:rPr>
        <w:t>e the executable file ./a.out test</w:t>
      </w:r>
      <w:r w:rsidRPr="0015336E">
        <w:rPr>
          <w:rFonts w:ascii="Times New Roman" w:hAnsi="Times New Roman"/>
        </w:rPr>
        <w:t>.txt</w:t>
      </w:r>
    </w:p>
    <w:p w:rsidR="0015336E" w:rsidRPr="0015336E" w:rsidRDefault="0015336E" w:rsidP="0015336E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ind w:left="417" w:hanging="425"/>
        <w:rPr>
          <w:rFonts w:ascii="Times New Roman" w:hAnsi="Times New Roman"/>
        </w:rPr>
      </w:pPr>
      <w:r w:rsidRPr="0015336E">
        <w:rPr>
          <w:rFonts w:ascii="Times New Roman" w:hAnsi="Times New Roman"/>
        </w:rPr>
        <w:t>test</w:t>
      </w:r>
      <w:r w:rsidRPr="0015336E">
        <w:rPr>
          <w:rFonts w:ascii="Times New Roman" w:hAnsi="Times New Roman"/>
        </w:rPr>
        <w:t>.txt file will be lexically analyzed</w:t>
      </w:r>
    </w:p>
    <w:p w:rsidR="0015336E" w:rsidRDefault="0015336E" w:rsidP="005F476B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476B" w:rsidRDefault="00111C0E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:rsidR="005F476B" w:rsidRDefault="005F476B" w:rsidP="005F476B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F476B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 w:rsidRPr="005F47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#include&lt;stdio.h&gt;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DIGIT    [0-9]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        {ECHO;printf(" Integer");}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{DIGIT}*?\.{DIGIT}*    {ECHO;printf(" Float ");}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int main()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</w:p>
    <w:p w:rsid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yylex();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</w:t>
      </w: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return 0;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:rsidR="0015336E" w:rsidRPr="0015336E" w:rsidRDefault="0015336E" w:rsidP="0015336E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:rsidR="00BC4FB7" w:rsidRPr="00806402" w:rsidRDefault="00BC4FB7" w:rsidP="00BC4FB7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:rsidR="005F476B" w:rsidRDefault="005F476B" w:rsidP="00AF7B94">
      <w:pPr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lastRenderedPageBreak/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5F476B" w:rsidRDefault="0015336E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eastAsia="en-IN"/>
        </w:rPr>
        <w:drawing>
          <wp:inline distT="0" distB="0" distL="0" distR="0" wp14:anchorId="3021276D" wp14:editId="409E0288">
            <wp:extent cx="5731510" cy="1644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:rsidR="00806402" w:rsidRPr="0015336E" w:rsidRDefault="00806402" w:rsidP="0015336E">
      <w:pPr>
        <w:widowControl w:val="0"/>
        <w:overflowPunct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402">
        <w:rPr>
          <w:rFonts w:ascii="Times New Roman" w:hAnsi="Times New Roman" w:cs="Times New Roman"/>
          <w:bCs/>
          <w:color w:val="000000"/>
          <w:sz w:val="24"/>
          <w:szCs w:val="24"/>
          <w:u w:val="single"/>
          <w:bdr w:val="none" w:sz="0" w:space="0" w:color="auto" w:frame="1"/>
        </w:rPr>
        <w:t>RESULT</w:t>
      </w:r>
      <w:r w:rsid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="00BC4FB7" w:rsidRPr="00BC4FB7">
        <w:rPr>
          <w:rFonts w:ascii="Times New Roman" w:hAnsi="Times New Roman"/>
        </w:rPr>
        <w:t xml:space="preserve"> </w:t>
      </w:r>
      <w:r w:rsidR="00BC4FB7">
        <w:rPr>
          <w:rFonts w:ascii="Times New Roman" w:hAnsi="Times New Roman"/>
        </w:rPr>
        <w:t>Thus,</w:t>
      </w:r>
      <w:r w:rsidR="0015336E" w:rsidRPr="0015336E">
        <w:rPr>
          <w:rFonts w:ascii="Times New Roman" w:hAnsi="Times New Roman"/>
          <w:sz w:val="24"/>
          <w:szCs w:val="24"/>
        </w:rPr>
        <w:t xml:space="preserve"> </w:t>
      </w:r>
      <w:r w:rsidR="0015336E" w:rsidRPr="0015336E">
        <w:rPr>
          <w:rFonts w:ascii="Times New Roman" w:hAnsi="Times New Roman"/>
          <w:sz w:val="24"/>
          <w:szCs w:val="24"/>
        </w:rPr>
        <w:t>a lex program for separating integers, floating point numbers and reserve words from a file</w:t>
      </w:r>
      <w:bookmarkStart w:id="0" w:name="_GoBack"/>
      <w:bookmarkEnd w:id="0"/>
      <w:r w:rsidR="00BC4FB7">
        <w:rPr>
          <w:rFonts w:ascii="Times New Roman" w:hAnsi="Times New Roman"/>
        </w:rPr>
        <w:t xml:space="preserve"> has been successfully executed.</w:t>
      </w:r>
    </w:p>
    <w:p w:rsidR="00BC4FB7" w:rsidRDefault="00BC4FB7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:rsidR="005F476B" w:rsidRPr="005F476B" w:rsidRDefault="005F476B" w:rsidP="00AF7B94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5F476B" w:rsidRPr="005F476B" w:rsidRDefault="005F476B" w:rsidP="00AF7B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Default="0023165E" w:rsidP="003E02DC">
      <w:pPr>
        <w:rPr>
          <w:rFonts w:ascii="Times New Roman" w:hAnsi="Times New Roman" w:cs="Times New Roman"/>
          <w:sz w:val="32"/>
          <w:szCs w:val="32"/>
        </w:rPr>
      </w:pPr>
    </w:p>
    <w:p w:rsidR="0023165E" w:rsidRPr="0023165E" w:rsidRDefault="0023165E" w:rsidP="0023165E">
      <w:pPr>
        <w:rPr>
          <w:rFonts w:ascii="Times New Roman" w:hAnsi="Times New Roman" w:cs="Times New Roman"/>
          <w:sz w:val="32"/>
          <w:szCs w:val="32"/>
        </w:rPr>
      </w:pPr>
    </w:p>
    <w:sectPr w:rsidR="0023165E" w:rsidRPr="002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52" w:rsidRDefault="00F85452" w:rsidP="005F476B">
      <w:pPr>
        <w:spacing w:after="0" w:line="240" w:lineRule="auto"/>
      </w:pPr>
      <w:r>
        <w:separator/>
      </w:r>
    </w:p>
  </w:endnote>
  <w:endnote w:type="continuationSeparator" w:id="0">
    <w:p w:rsidR="00F85452" w:rsidRDefault="00F85452" w:rsidP="005F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52" w:rsidRDefault="00F85452" w:rsidP="005F476B">
      <w:pPr>
        <w:spacing w:after="0" w:line="240" w:lineRule="auto"/>
      </w:pPr>
      <w:r>
        <w:separator/>
      </w:r>
    </w:p>
  </w:footnote>
  <w:footnote w:type="continuationSeparator" w:id="0">
    <w:p w:rsidR="00F85452" w:rsidRDefault="00F85452" w:rsidP="005F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0000000C"/>
    <w:multiLevelType w:val="singleLevel"/>
    <w:tmpl w:val="0000000C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E213D94"/>
    <w:multiLevelType w:val="hybridMultilevel"/>
    <w:tmpl w:val="4FF834CE"/>
    <w:lvl w:ilvl="0" w:tplc="92B6FD7E">
      <w:start w:val="1"/>
      <w:numFmt w:val="upperLetter"/>
      <w:lvlText w:val="%1."/>
      <w:lvlJc w:val="left"/>
      <w:pPr>
        <w:ind w:left="78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09337A"/>
    <w:multiLevelType w:val="hybridMultilevel"/>
    <w:tmpl w:val="E8B06E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8" w15:restartNumberingAfterBreak="0">
    <w:nsid w:val="1C4829DB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cs="Calibri"/>
        <w:bCs/>
        <w:color w:val="00000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E"/>
    <w:rsid w:val="00111C0E"/>
    <w:rsid w:val="0015336E"/>
    <w:rsid w:val="0023165E"/>
    <w:rsid w:val="003E02DC"/>
    <w:rsid w:val="005F476B"/>
    <w:rsid w:val="00806402"/>
    <w:rsid w:val="008577EE"/>
    <w:rsid w:val="008F6523"/>
    <w:rsid w:val="00A57FDB"/>
    <w:rsid w:val="00AF7B94"/>
    <w:rsid w:val="00BA0ED6"/>
    <w:rsid w:val="00BC4FB7"/>
    <w:rsid w:val="00C50238"/>
    <w:rsid w:val="00D463CE"/>
    <w:rsid w:val="00DF28BE"/>
    <w:rsid w:val="00E86717"/>
    <w:rsid w:val="00F83CFD"/>
    <w:rsid w:val="00F85452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216E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B"/>
    <w:pPr>
      <w:ind w:left="720"/>
      <w:contextualSpacing/>
    </w:pPr>
  </w:style>
  <w:style w:type="character" w:customStyle="1" w:styleId="ilad">
    <w:name w:val="il_ad"/>
    <w:basedOn w:val="DefaultParagraphFont"/>
    <w:rsid w:val="005F476B"/>
  </w:style>
  <w:style w:type="paragraph" w:styleId="Header">
    <w:name w:val="header"/>
    <w:basedOn w:val="Normal"/>
    <w:link w:val="Head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6B"/>
  </w:style>
  <w:style w:type="paragraph" w:styleId="Footer">
    <w:name w:val="footer"/>
    <w:basedOn w:val="Normal"/>
    <w:link w:val="Foot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2</cp:revision>
  <dcterms:created xsi:type="dcterms:W3CDTF">2019-11-18T19:20:00Z</dcterms:created>
  <dcterms:modified xsi:type="dcterms:W3CDTF">2019-11-18T19:20:00Z</dcterms:modified>
</cp:coreProperties>
</file>