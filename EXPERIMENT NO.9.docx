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7FB10" w14:textId="77777777" w:rsidR="00DF28BE" w:rsidRPr="00BC4FB7" w:rsidRDefault="00A57FDB" w:rsidP="00BC4FB7">
      <w:pPr>
        <w:pStyle w:val="Title"/>
        <w:rPr>
          <w:rFonts w:ascii="Times New Roman" w:hAnsi="Times New Roman" w:cs="Times New Roman"/>
          <w:sz w:val="40"/>
          <w:szCs w:val="40"/>
          <w:u w:val="single"/>
        </w:rPr>
      </w:pPr>
      <w:r w:rsidRPr="00A57FDB">
        <w:t xml:space="preserve">                 </w:t>
      </w:r>
      <w:r w:rsidRPr="00BC4FB7">
        <w:rPr>
          <w:sz w:val="40"/>
          <w:szCs w:val="40"/>
        </w:rPr>
        <w:t xml:space="preserve"> </w:t>
      </w:r>
      <w:r w:rsidR="00BC4FB7" w:rsidRPr="00BC4FB7">
        <w:rPr>
          <w:rFonts w:ascii="Times New Roman" w:hAnsi="Times New Roman" w:cs="Times New Roman"/>
          <w:color w:val="000000" w:themeColor="text1"/>
          <w:spacing w:val="0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 NO. 9</w:t>
      </w:r>
      <w:r w:rsidR="00DF28BE" w:rsidRPr="00BC4FB7">
        <w:rPr>
          <w:sz w:val="40"/>
          <w:szCs w:val="40"/>
        </w:rPr>
        <w:tab/>
      </w:r>
    </w:p>
    <w:p w14:paraId="51A79577" w14:textId="77777777" w:rsidR="00BA0ED6" w:rsidRPr="00BC4FB7" w:rsidRDefault="00DF28BE" w:rsidP="005F476B">
      <w:pPr>
        <w:widowControl w:val="0"/>
        <w:overflowPunct w:val="0"/>
        <w:autoSpaceDE w:val="0"/>
        <w:spacing w:after="0" w:line="360" w:lineRule="auto"/>
        <w:rPr>
          <w:rFonts w:ascii="Times New Roman" w:hAnsi="Times New Roman"/>
        </w:rPr>
      </w:pPr>
      <w:r w:rsidRPr="00BA0ED6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AIM</w:t>
      </w:r>
      <w:r w:rsidRPr="00111C0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5F476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:- </w:t>
      </w:r>
      <w:r w:rsidR="008064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806402" w:rsidRPr="00806402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="008064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BC4FB7" w:rsidRPr="00BC4FB7">
        <w:rPr>
          <w:rFonts w:ascii="Times New Roman" w:hAnsi="Times New Roman"/>
        </w:rPr>
        <w:t xml:space="preserve">Write YACC program using </w:t>
      </w:r>
      <w:proofErr w:type="spellStart"/>
      <w:r w:rsidR="00BC4FB7" w:rsidRPr="00BC4FB7">
        <w:rPr>
          <w:rFonts w:ascii="Times New Roman" w:hAnsi="Times New Roman"/>
        </w:rPr>
        <w:t>lex</w:t>
      </w:r>
      <w:proofErr w:type="spellEnd"/>
      <w:r w:rsidR="00BC4FB7" w:rsidRPr="00BC4FB7">
        <w:rPr>
          <w:rFonts w:ascii="Times New Roman" w:hAnsi="Times New Roman"/>
        </w:rPr>
        <w:t xml:space="preserve"> to recognize a vali</w:t>
      </w:r>
      <w:r w:rsidR="00BC4FB7">
        <w:rPr>
          <w:rFonts w:ascii="Times New Roman" w:hAnsi="Times New Roman"/>
        </w:rPr>
        <w:t xml:space="preserve">d variable, which starts with  </w:t>
      </w:r>
      <w:r w:rsidR="00BC4FB7" w:rsidRPr="00BC4FB7">
        <w:rPr>
          <w:rFonts w:ascii="Times New Roman" w:hAnsi="Times New Roman"/>
        </w:rPr>
        <w:t>letter, followed by any number of letters or digits</w:t>
      </w:r>
      <w:r w:rsidR="00BC4FB7">
        <w:rPr>
          <w:rFonts w:ascii="Times New Roman" w:hAnsi="Times New Roman"/>
        </w:rPr>
        <w:t>.</w:t>
      </w:r>
    </w:p>
    <w:p w14:paraId="251DCB6D" w14:textId="77777777" w:rsidR="00BC4FB7" w:rsidRDefault="00111C0E" w:rsidP="003E02DC">
      <w:pPr>
        <w:rPr>
          <w:rFonts w:ascii="Times New Roman" w:hAnsi="Times New Roman" w:cs="Times New Roman"/>
          <w:sz w:val="32"/>
          <w:szCs w:val="32"/>
        </w:rPr>
      </w:pPr>
      <w:r w:rsidRPr="00BA0ED6">
        <w:rPr>
          <w:rFonts w:ascii="Times New Roman" w:hAnsi="Times New Roman" w:cs="Times New Roman"/>
          <w:sz w:val="32"/>
          <w:szCs w:val="32"/>
          <w:u w:val="single"/>
        </w:rPr>
        <w:t>ALGORITHM</w:t>
      </w:r>
      <w:r w:rsidRPr="00111C0E">
        <w:rPr>
          <w:rFonts w:ascii="Times New Roman" w:hAnsi="Times New Roman" w:cs="Times New Roman"/>
          <w:sz w:val="32"/>
          <w:szCs w:val="32"/>
        </w:rPr>
        <w:t>:-</w:t>
      </w:r>
    </w:p>
    <w:p w14:paraId="0311DC3C" w14:textId="77777777" w:rsidR="00BC4FB7" w:rsidRPr="00BC4FB7" w:rsidRDefault="00BC4FB7" w:rsidP="00BC4FB7">
      <w:pPr>
        <w:rPr>
          <w:rFonts w:ascii="Times New Roman" w:hAnsi="Times New Roman" w:cs="Times New Roman"/>
        </w:rPr>
      </w:pPr>
      <w:r w:rsidRPr="00BC4FB7">
        <w:rPr>
          <w:rFonts w:ascii="Times New Roman" w:hAnsi="Times New Roman" w:cs="Times New Roman"/>
        </w:rPr>
        <w:t>Step1: Start the program</w:t>
      </w:r>
    </w:p>
    <w:p w14:paraId="5F3A8FC9" w14:textId="77777777" w:rsidR="00BC4FB7" w:rsidRPr="00BC4FB7" w:rsidRDefault="00BC4FB7" w:rsidP="00BC4FB7">
      <w:pPr>
        <w:rPr>
          <w:rFonts w:ascii="Times New Roman" w:hAnsi="Times New Roman" w:cs="Times New Roman"/>
        </w:rPr>
      </w:pPr>
      <w:r w:rsidRPr="00BC4FB7">
        <w:rPr>
          <w:rFonts w:ascii="Times New Roman" w:hAnsi="Times New Roman" w:cs="Times New Roman"/>
        </w:rPr>
        <w:t>Step2: Reading an expression</w:t>
      </w:r>
    </w:p>
    <w:p w14:paraId="64AAEF61" w14:textId="77777777" w:rsidR="00BC4FB7" w:rsidRPr="00BC4FB7" w:rsidRDefault="00BC4FB7" w:rsidP="00BC4FB7">
      <w:pPr>
        <w:rPr>
          <w:rFonts w:ascii="Times New Roman" w:hAnsi="Times New Roman" w:cs="Times New Roman"/>
        </w:rPr>
      </w:pPr>
      <w:r w:rsidRPr="00BC4FB7">
        <w:rPr>
          <w:rFonts w:ascii="Times New Roman" w:hAnsi="Times New Roman" w:cs="Times New Roman"/>
        </w:rPr>
        <w:t xml:space="preserve">Step3: Checking the validating of the given expression according to the rule using </w:t>
      </w:r>
      <w:proofErr w:type="spellStart"/>
      <w:r w:rsidRPr="00BC4FB7">
        <w:rPr>
          <w:rFonts w:ascii="Times New Roman" w:hAnsi="Times New Roman" w:cs="Times New Roman"/>
        </w:rPr>
        <w:t>yacc</w:t>
      </w:r>
      <w:proofErr w:type="spellEnd"/>
      <w:r w:rsidRPr="00BC4FB7">
        <w:rPr>
          <w:rFonts w:ascii="Times New Roman" w:hAnsi="Times New Roman" w:cs="Times New Roman"/>
        </w:rPr>
        <w:t xml:space="preserve">. </w:t>
      </w:r>
    </w:p>
    <w:p w14:paraId="0CAE5986" w14:textId="77777777" w:rsidR="00BC4FB7" w:rsidRPr="00BC4FB7" w:rsidRDefault="00BC4FB7" w:rsidP="00BC4FB7">
      <w:pPr>
        <w:rPr>
          <w:rFonts w:ascii="Times New Roman" w:hAnsi="Times New Roman" w:cs="Times New Roman"/>
        </w:rPr>
      </w:pPr>
      <w:r w:rsidRPr="00BC4FB7">
        <w:rPr>
          <w:rFonts w:ascii="Times New Roman" w:hAnsi="Times New Roman" w:cs="Times New Roman"/>
        </w:rPr>
        <w:t>Step4: Using expression rule print the result of the given values</w:t>
      </w:r>
    </w:p>
    <w:p w14:paraId="17AD11C5" w14:textId="77777777" w:rsidR="00BC4FB7" w:rsidRPr="00BC4FB7" w:rsidRDefault="00BC4FB7" w:rsidP="00BC4FB7">
      <w:pPr>
        <w:rPr>
          <w:rFonts w:ascii="Times New Roman" w:hAnsi="Times New Roman" w:cs="Times New Roman"/>
        </w:rPr>
      </w:pPr>
      <w:r w:rsidRPr="00BC4FB7">
        <w:rPr>
          <w:rFonts w:ascii="Times New Roman" w:hAnsi="Times New Roman" w:cs="Times New Roman"/>
        </w:rPr>
        <w:t>Step5: Stop the program</w:t>
      </w:r>
    </w:p>
    <w:p w14:paraId="658F6CDC" w14:textId="77777777" w:rsidR="005F476B" w:rsidRDefault="00111C0E" w:rsidP="005F476B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CODE:-</w:t>
      </w:r>
    </w:p>
    <w:p w14:paraId="4A5019E6" w14:textId="77777777" w:rsidR="005F476B" w:rsidRDefault="005F476B" w:rsidP="005F476B">
      <w:pPr>
        <w:suppressAutoHyphens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5F476B"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t>LEX PROGRAM</w:t>
      </w:r>
      <w:r w:rsidRPr="005F476B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:- </w:t>
      </w:r>
    </w:p>
    <w:p w14:paraId="7DFE6E8F" w14:textId="77777777" w:rsidR="00BC4FB7" w:rsidRPr="00BC4FB7" w:rsidRDefault="00BC4FB7" w:rsidP="00BC4FB7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</w:rPr>
        <w:t>%{</w:t>
      </w:r>
    </w:p>
    <w:p w14:paraId="24E45445" w14:textId="77777777" w:rsidR="00BC4FB7" w:rsidRPr="00BC4FB7" w:rsidRDefault="00BC4FB7" w:rsidP="00BC4FB7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#include "</w:t>
      </w:r>
      <w:proofErr w:type="spellStart"/>
      <w:r w:rsidRPr="00BC4FB7">
        <w:rPr>
          <w:rFonts w:ascii="Times New Roman" w:hAnsi="Times New Roman" w:cs="Times New Roman"/>
          <w:bCs/>
          <w:color w:val="000000"/>
          <w:sz w:val="24"/>
          <w:szCs w:val="24"/>
        </w:rPr>
        <w:t>y.tab.h</w:t>
      </w:r>
      <w:proofErr w:type="spellEnd"/>
      <w:r w:rsidRPr="00BC4FB7">
        <w:rPr>
          <w:rFonts w:ascii="Times New Roman" w:hAnsi="Times New Roman" w:cs="Times New Roman"/>
          <w:bCs/>
          <w:color w:val="000000"/>
          <w:sz w:val="24"/>
          <w:szCs w:val="24"/>
        </w:rPr>
        <w:t>"</w:t>
      </w:r>
    </w:p>
    <w:p w14:paraId="66819954" w14:textId="77777777" w:rsidR="00BC4FB7" w:rsidRPr="00BC4FB7" w:rsidRDefault="00BC4FB7" w:rsidP="00BC4FB7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</w:rPr>
        <w:t>%}</w:t>
      </w:r>
    </w:p>
    <w:p w14:paraId="14E4298C" w14:textId="77777777" w:rsidR="00BC4FB7" w:rsidRPr="00BC4FB7" w:rsidRDefault="00BC4FB7" w:rsidP="00BC4FB7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</w:rPr>
        <w:t>%%</w:t>
      </w:r>
    </w:p>
    <w:p w14:paraId="101AA745" w14:textId="77777777" w:rsidR="00BC4FB7" w:rsidRPr="00BC4FB7" w:rsidRDefault="00BC4FB7" w:rsidP="00BC4FB7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</w:rPr>
        <w:t>[a-</w:t>
      </w:r>
      <w:proofErr w:type="spellStart"/>
      <w:r w:rsidRPr="00BC4FB7">
        <w:rPr>
          <w:rFonts w:ascii="Times New Roman" w:hAnsi="Times New Roman" w:cs="Times New Roman"/>
          <w:bCs/>
          <w:color w:val="000000"/>
          <w:sz w:val="24"/>
          <w:szCs w:val="24"/>
        </w:rPr>
        <w:t>zA</w:t>
      </w:r>
      <w:proofErr w:type="spellEnd"/>
      <w:r w:rsidRPr="00BC4FB7">
        <w:rPr>
          <w:rFonts w:ascii="Times New Roman" w:hAnsi="Times New Roman" w:cs="Times New Roman"/>
          <w:bCs/>
          <w:color w:val="000000"/>
          <w:sz w:val="24"/>
          <w:szCs w:val="24"/>
        </w:rPr>
        <w:t>-Z_][a-zA-Z_0-9]* return letter;</w:t>
      </w:r>
    </w:p>
    <w:p w14:paraId="698FB983" w14:textId="77777777" w:rsidR="00BC4FB7" w:rsidRPr="00BC4FB7" w:rsidRDefault="00BC4FB7" w:rsidP="00BC4FB7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</w:rPr>
        <w:t>[0-9] return digit;</w:t>
      </w:r>
    </w:p>
    <w:p w14:paraId="49CCC050" w14:textId="77777777" w:rsidR="00BC4FB7" w:rsidRPr="00BC4FB7" w:rsidRDefault="00BC4FB7" w:rsidP="00BC4FB7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return </w:t>
      </w:r>
      <w:proofErr w:type="spellStart"/>
      <w:r w:rsidRPr="00BC4FB7">
        <w:rPr>
          <w:rFonts w:ascii="Times New Roman" w:hAnsi="Times New Roman" w:cs="Times New Roman"/>
          <w:bCs/>
          <w:color w:val="000000"/>
          <w:sz w:val="24"/>
          <w:szCs w:val="24"/>
        </w:rPr>
        <w:t>yytext</w:t>
      </w:r>
      <w:proofErr w:type="spellEnd"/>
      <w:r w:rsidRPr="00BC4FB7">
        <w:rPr>
          <w:rFonts w:ascii="Times New Roman" w:hAnsi="Times New Roman" w:cs="Times New Roman"/>
          <w:bCs/>
          <w:color w:val="000000"/>
          <w:sz w:val="24"/>
          <w:szCs w:val="24"/>
        </w:rPr>
        <w:t>[0];</w:t>
      </w:r>
    </w:p>
    <w:p w14:paraId="4EFAA237" w14:textId="77777777" w:rsidR="00BC4FB7" w:rsidRPr="00BC4FB7" w:rsidRDefault="00BC4FB7" w:rsidP="00BC4FB7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</w:rPr>
        <w:t>\n return 0;</w:t>
      </w:r>
    </w:p>
    <w:p w14:paraId="002DFA11" w14:textId="77777777" w:rsidR="00BC4FB7" w:rsidRPr="00BC4FB7" w:rsidRDefault="00BC4FB7" w:rsidP="00BC4FB7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</w:rPr>
        <w:t>%%</w:t>
      </w:r>
    </w:p>
    <w:p w14:paraId="7EDF08BB" w14:textId="77777777" w:rsidR="00BC4FB7" w:rsidRPr="00BC4FB7" w:rsidRDefault="00BC4FB7" w:rsidP="00BC4FB7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int </w:t>
      </w:r>
      <w:proofErr w:type="spellStart"/>
      <w:r w:rsidRPr="00BC4FB7">
        <w:rPr>
          <w:rFonts w:ascii="Times New Roman" w:hAnsi="Times New Roman" w:cs="Times New Roman"/>
          <w:bCs/>
          <w:color w:val="000000"/>
          <w:sz w:val="24"/>
          <w:szCs w:val="24"/>
        </w:rPr>
        <w:t>yywrap</w:t>
      </w:r>
      <w:proofErr w:type="spellEnd"/>
      <w:r w:rsidRPr="00BC4FB7">
        <w:rPr>
          <w:rFonts w:ascii="Times New Roman" w:hAnsi="Times New Roman" w:cs="Times New Roman"/>
          <w:bCs/>
          <w:color w:val="000000"/>
          <w:sz w:val="24"/>
          <w:szCs w:val="24"/>
        </w:rPr>
        <w:t>()</w:t>
      </w:r>
    </w:p>
    <w:p w14:paraId="4D5EF4BB" w14:textId="77777777" w:rsidR="00BC4FB7" w:rsidRPr="00BC4FB7" w:rsidRDefault="00BC4FB7" w:rsidP="00BC4FB7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</w:rPr>
        <w:t>{</w:t>
      </w:r>
    </w:p>
    <w:p w14:paraId="4EDF8977" w14:textId="77777777" w:rsidR="00BC4FB7" w:rsidRPr="00BC4FB7" w:rsidRDefault="00BC4FB7" w:rsidP="00BC4FB7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</w:rPr>
        <w:t>return 1;</w:t>
      </w:r>
    </w:p>
    <w:p w14:paraId="70A98AC5" w14:textId="77777777" w:rsidR="00BC4FB7" w:rsidRPr="00BC4FB7" w:rsidRDefault="00BC4FB7" w:rsidP="00BC4FB7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</w:rPr>
        <w:t>}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%%</w:t>
      </w:r>
    </w:p>
    <w:p w14:paraId="333DA107" w14:textId="77777777" w:rsidR="005F476B" w:rsidRDefault="005F476B" w:rsidP="00BC4FB7">
      <w:pPr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</w:pPr>
      <w:r w:rsidRPr="005F476B">
        <w:rPr>
          <w:rFonts w:ascii="Times New Roman" w:hAnsi="Times New Roman" w:cs="Times New Roman"/>
          <w:bCs/>
          <w:color w:val="000000"/>
          <w:sz w:val="28"/>
          <w:szCs w:val="28"/>
          <w:u w:val="single"/>
          <w:bdr w:val="none" w:sz="0" w:space="0" w:color="auto" w:frame="1"/>
        </w:rPr>
        <w:t>YACC PROGRAM</w:t>
      </w:r>
      <w:r w:rsidR="00BC4FB7"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:-</w:t>
      </w:r>
    </w:p>
    <w:p w14:paraId="5E574DF3" w14:textId="77777777" w:rsidR="00BC4FB7" w:rsidRPr="00BC4FB7" w:rsidRDefault="00BC4FB7" w:rsidP="00BC4FB7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%{</w:t>
      </w:r>
    </w:p>
    <w:p w14:paraId="56565D42" w14:textId="77777777" w:rsidR="00BC4FB7" w:rsidRPr="00BC4FB7" w:rsidRDefault="00BC4FB7" w:rsidP="00BC4FB7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   #include&lt;</w:t>
      </w:r>
      <w:proofErr w:type="spellStart"/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stdio.h</w:t>
      </w:r>
      <w:proofErr w:type="spellEnd"/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&gt;</w:t>
      </w:r>
    </w:p>
    <w:p w14:paraId="4A44A217" w14:textId="77777777" w:rsidR="00BC4FB7" w:rsidRPr="00BC4FB7" w:rsidRDefault="00BC4FB7" w:rsidP="00BC4FB7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   int valid=1;</w:t>
      </w:r>
    </w:p>
    <w:p w14:paraId="460B2286" w14:textId="77777777" w:rsidR="00BC4FB7" w:rsidRPr="00BC4FB7" w:rsidRDefault="00BC4FB7" w:rsidP="00BC4FB7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%}</w:t>
      </w:r>
    </w:p>
    <w:p w14:paraId="3438442D" w14:textId="77777777" w:rsidR="00BC4FB7" w:rsidRPr="00BC4FB7" w:rsidRDefault="00BC4FB7" w:rsidP="00BC4FB7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%token digit letter</w:t>
      </w:r>
    </w:p>
    <w:p w14:paraId="6D9C2F7D" w14:textId="77777777" w:rsidR="00BC4FB7" w:rsidRPr="00BC4FB7" w:rsidRDefault="00BC4FB7" w:rsidP="00BC4FB7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%%</w:t>
      </w:r>
    </w:p>
    <w:p w14:paraId="1BD6B0A5" w14:textId="77777777" w:rsidR="00BC4FB7" w:rsidRPr="00BC4FB7" w:rsidRDefault="00BC4FB7" w:rsidP="00BC4FB7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start : letter s</w:t>
      </w:r>
    </w:p>
    <w:p w14:paraId="16436284" w14:textId="77777777" w:rsidR="00BC4FB7" w:rsidRPr="00BC4FB7" w:rsidRDefault="00BC4FB7" w:rsidP="00BC4FB7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s :     letter s</w:t>
      </w:r>
    </w:p>
    <w:p w14:paraId="32271AC0" w14:textId="77777777" w:rsidR="00BC4FB7" w:rsidRPr="00BC4FB7" w:rsidRDefault="00BC4FB7" w:rsidP="00BC4FB7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     | digit s</w:t>
      </w:r>
    </w:p>
    <w:p w14:paraId="213A0574" w14:textId="77777777" w:rsidR="00BC4FB7" w:rsidRPr="00BC4FB7" w:rsidRDefault="00BC4FB7" w:rsidP="00BC4FB7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     |</w:t>
      </w:r>
    </w:p>
    <w:p w14:paraId="49EFF47A" w14:textId="77777777" w:rsidR="00BC4FB7" w:rsidRPr="00BC4FB7" w:rsidRDefault="00BC4FB7" w:rsidP="00BC4FB7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     ;</w:t>
      </w:r>
      <w: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</w:t>
      </w: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%%</w:t>
      </w:r>
    </w:p>
    <w:p w14:paraId="1582D526" w14:textId="77777777" w:rsidR="00BC4FB7" w:rsidRPr="00BC4FB7" w:rsidRDefault="00BC4FB7" w:rsidP="00BC4FB7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lastRenderedPageBreak/>
        <w:t xml:space="preserve">int </w:t>
      </w:r>
      <w:proofErr w:type="spellStart"/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yyerror</w:t>
      </w:r>
      <w:proofErr w:type="spellEnd"/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()</w:t>
      </w:r>
    </w:p>
    <w:p w14:paraId="5737CAB3" w14:textId="77777777" w:rsidR="00BC4FB7" w:rsidRPr="00BC4FB7" w:rsidRDefault="00BC4FB7" w:rsidP="00BC4FB7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{</w:t>
      </w:r>
    </w:p>
    <w:p w14:paraId="12682233" w14:textId="77777777" w:rsidR="00BC4FB7" w:rsidRPr="00BC4FB7" w:rsidRDefault="00BC4FB7" w:rsidP="00BC4FB7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("\</w:t>
      </w:r>
      <w:proofErr w:type="spellStart"/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nIts</w:t>
      </w:r>
      <w:proofErr w:type="spellEnd"/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not </w:t>
      </w:r>
      <w:proofErr w:type="gramStart"/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a</w:t>
      </w:r>
      <w:proofErr w:type="gramEnd"/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identifier!\n");</w:t>
      </w:r>
    </w:p>
    <w:p w14:paraId="3FF4CAF4" w14:textId="77777777" w:rsidR="00BC4FB7" w:rsidRPr="00BC4FB7" w:rsidRDefault="00BC4FB7" w:rsidP="00BC4FB7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   valid=0;</w:t>
      </w:r>
    </w:p>
    <w:p w14:paraId="2D1AD6F9" w14:textId="77777777" w:rsidR="00BC4FB7" w:rsidRPr="00BC4FB7" w:rsidRDefault="00BC4FB7" w:rsidP="00BC4FB7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   return 0;</w:t>
      </w:r>
    </w:p>
    <w:p w14:paraId="79B5CA3F" w14:textId="77777777" w:rsidR="00BC4FB7" w:rsidRPr="00BC4FB7" w:rsidRDefault="00BC4FB7" w:rsidP="00BC4FB7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}</w:t>
      </w:r>
    </w:p>
    <w:p w14:paraId="4E1CD124" w14:textId="77777777" w:rsidR="00BC4FB7" w:rsidRPr="00BC4FB7" w:rsidRDefault="00BC4FB7" w:rsidP="00BC4FB7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int main()</w:t>
      </w:r>
    </w:p>
    <w:p w14:paraId="42902E77" w14:textId="77777777" w:rsidR="00BC4FB7" w:rsidRPr="00BC4FB7" w:rsidRDefault="00BC4FB7" w:rsidP="00BC4FB7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{</w:t>
      </w:r>
    </w:p>
    <w:p w14:paraId="305363A6" w14:textId="77777777" w:rsidR="00BC4FB7" w:rsidRPr="00BC4FB7" w:rsidRDefault="00BC4FB7" w:rsidP="00BC4FB7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("\</w:t>
      </w:r>
      <w:proofErr w:type="spellStart"/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nEnter</w:t>
      </w:r>
      <w:proofErr w:type="spellEnd"/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a name to tested for identifier ");</w:t>
      </w:r>
    </w:p>
    <w:p w14:paraId="0A2297AC" w14:textId="77777777" w:rsidR="00BC4FB7" w:rsidRPr="00BC4FB7" w:rsidRDefault="00BC4FB7" w:rsidP="00BC4FB7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yyparse</w:t>
      </w:r>
      <w:proofErr w:type="spellEnd"/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();</w:t>
      </w:r>
    </w:p>
    <w:p w14:paraId="6C215615" w14:textId="77777777" w:rsidR="00BC4FB7" w:rsidRPr="00BC4FB7" w:rsidRDefault="00BC4FB7" w:rsidP="00BC4FB7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   if(valid)</w:t>
      </w:r>
    </w:p>
    <w:p w14:paraId="55F05119" w14:textId="77777777" w:rsidR="00BC4FB7" w:rsidRPr="00BC4FB7" w:rsidRDefault="00BC4FB7" w:rsidP="00BC4FB7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  {</w:t>
      </w:r>
    </w:p>
    <w:p w14:paraId="7F641474" w14:textId="77777777" w:rsidR="00BC4FB7" w:rsidRPr="00BC4FB7" w:rsidRDefault="00BC4FB7" w:rsidP="00BC4FB7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("\</w:t>
      </w:r>
      <w:proofErr w:type="spellStart"/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nIt</w:t>
      </w:r>
      <w:proofErr w:type="spellEnd"/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is </w:t>
      </w:r>
      <w:proofErr w:type="gramStart"/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a</w:t>
      </w:r>
      <w:proofErr w:type="gramEnd"/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identifier!\n");</w:t>
      </w:r>
    </w:p>
    <w:p w14:paraId="3D71A751" w14:textId="77777777" w:rsidR="00BC4FB7" w:rsidRPr="00BC4FB7" w:rsidRDefault="00BC4FB7" w:rsidP="00BC4FB7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   }</w:t>
      </w:r>
    </w:p>
    <w:p w14:paraId="4C2CADF5" w14:textId="77777777" w:rsidR="00BC4FB7" w:rsidRPr="00BC4FB7" w:rsidRDefault="00BC4FB7" w:rsidP="00BC4FB7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}</w:t>
      </w:r>
    </w:p>
    <w:p w14:paraId="691A808B" w14:textId="77777777" w:rsidR="00BC4FB7" w:rsidRPr="00806402" w:rsidRDefault="00BC4FB7" w:rsidP="00BC4FB7">
      <w:pPr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</w:p>
    <w:p w14:paraId="38C24DF5" w14:textId="77777777" w:rsidR="005F476B" w:rsidRDefault="005F476B" w:rsidP="00AF7B94">
      <w:pPr>
        <w:rPr>
          <w:rFonts w:ascii="Times New Roman" w:hAnsi="Times New Roman" w:cs="Times New Roman"/>
          <w:bCs/>
          <w:noProof/>
          <w:color w:val="000000"/>
          <w:sz w:val="28"/>
          <w:szCs w:val="28"/>
          <w:bdr w:val="none" w:sz="0" w:space="0" w:color="auto" w:frame="1"/>
          <w:lang w:eastAsia="en-IN"/>
        </w:rPr>
      </w:pPr>
      <w:r w:rsidRPr="005F476B">
        <w:rPr>
          <w:rFonts w:ascii="Times New Roman" w:hAnsi="Times New Roman" w:cs="Times New Roman"/>
          <w:bCs/>
          <w:color w:val="000000"/>
          <w:sz w:val="28"/>
          <w:szCs w:val="28"/>
          <w:u w:val="single"/>
          <w:bdr w:val="none" w:sz="0" w:space="0" w:color="auto" w:frame="1"/>
        </w:rPr>
        <w:t>OUTPUT</w:t>
      </w:r>
      <w: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:-</w:t>
      </w:r>
      <w:r w:rsidRPr="005F476B">
        <w:rPr>
          <w:rFonts w:ascii="Times New Roman" w:hAnsi="Times New Roman" w:cs="Times New Roman"/>
          <w:bCs/>
          <w:noProof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</w:p>
    <w:p w14:paraId="11357457" w14:textId="77777777" w:rsidR="005F476B" w:rsidRDefault="00BC4FB7" w:rsidP="00AF7B94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>
        <w:rPr>
          <w:noProof/>
          <w:lang w:eastAsia="en-IN"/>
        </w:rPr>
        <w:drawing>
          <wp:inline distT="0" distB="0" distL="0" distR="0" wp14:anchorId="6E857A7B" wp14:editId="11B8B414">
            <wp:extent cx="5731510" cy="29845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CFA42" w14:textId="77777777" w:rsidR="00806402" w:rsidRDefault="00806402" w:rsidP="00AF7B94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</w:p>
    <w:p w14:paraId="30FCD509" w14:textId="5EDD8D5E" w:rsidR="0023165E" w:rsidRPr="0023165E" w:rsidRDefault="00806402" w:rsidP="0023165E">
      <w:pPr>
        <w:rPr>
          <w:rFonts w:ascii="Times New Roman" w:hAnsi="Times New Roman" w:cs="Times New Roman"/>
          <w:sz w:val="32"/>
          <w:szCs w:val="32"/>
        </w:rPr>
      </w:pPr>
      <w:r w:rsidRPr="00806402">
        <w:rPr>
          <w:rFonts w:ascii="Times New Roman" w:hAnsi="Times New Roman" w:cs="Times New Roman"/>
          <w:bCs/>
          <w:color w:val="000000"/>
          <w:sz w:val="24"/>
          <w:szCs w:val="24"/>
          <w:u w:val="single"/>
          <w:bdr w:val="none" w:sz="0" w:space="0" w:color="auto" w:frame="1"/>
        </w:rPr>
        <w:t>RESULT</w:t>
      </w:r>
      <w:r w:rsid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:-</w:t>
      </w:r>
      <w:r w:rsidR="00BC4FB7" w:rsidRPr="00BC4FB7">
        <w:rPr>
          <w:rFonts w:ascii="Times New Roman" w:hAnsi="Times New Roman"/>
        </w:rPr>
        <w:t xml:space="preserve"> </w:t>
      </w:r>
      <w:proofErr w:type="spellStart"/>
      <w:r w:rsidR="00BC4FB7">
        <w:rPr>
          <w:rFonts w:ascii="Times New Roman" w:hAnsi="Times New Roman"/>
        </w:rPr>
        <w:t>Thus,</w:t>
      </w:r>
      <w:r w:rsidR="00BC4FB7" w:rsidRPr="00BC4FB7">
        <w:rPr>
          <w:rFonts w:ascii="Times New Roman" w:hAnsi="Times New Roman"/>
        </w:rPr>
        <w:t>YACC</w:t>
      </w:r>
      <w:proofErr w:type="spellEnd"/>
      <w:r w:rsidR="00BC4FB7" w:rsidRPr="00BC4FB7">
        <w:rPr>
          <w:rFonts w:ascii="Times New Roman" w:hAnsi="Times New Roman"/>
        </w:rPr>
        <w:t xml:space="preserve"> program using </w:t>
      </w:r>
      <w:proofErr w:type="spellStart"/>
      <w:r w:rsidR="00BC4FB7" w:rsidRPr="00BC4FB7">
        <w:rPr>
          <w:rFonts w:ascii="Times New Roman" w:hAnsi="Times New Roman"/>
        </w:rPr>
        <w:t>lex</w:t>
      </w:r>
      <w:proofErr w:type="spellEnd"/>
      <w:r w:rsidR="00BC4FB7" w:rsidRPr="00BC4FB7">
        <w:rPr>
          <w:rFonts w:ascii="Times New Roman" w:hAnsi="Times New Roman"/>
        </w:rPr>
        <w:t xml:space="preserve"> to recognize a vali</w:t>
      </w:r>
      <w:r w:rsidR="00BC4FB7">
        <w:rPr>
          <w:rFonts w:ascii="Times New Roman" w:hAnsi="Times New Roman"/>
        </w:rPr>
        <w:t xml:space="preserve">d variable, which starts with  </w:t>
      </w:r>
      <w:r w:rsidR="00BC4FB7" w:rsidRPr="00BC4FB7">
        <w:rPr>
          <w:rFonts w:ascii="Times New Roman" w:hAnsi="Times New Roman"/>
        </w:rPr>
        <w:t>letter, followed by any number of letters or digits</w:t>
      </w:r>
      <w:r w:rsidR="00BC4FB7">
        <w:rPr>
          <w:rFonts w:ascii="Times New Roman" w:hAnsi="Times New Roman"/>
        </w:rPr>
        <w:t xml:space="preserve"> has been successfully executed.</w:t>
      </w:r>
      <w:bookmarkStart w:id="0" w:name="_GoBack"/>
      <w:bookmarkEnd w:id="0"/>
    </w:p>
    <w:sectPr w:rsidR="0023165E" w:rsidRPr="00231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38962C" w14:textId="77777777" w:rsidR="004756AB" w:rsidRDefault="004756AB" w:rsidP="005F476B">
      <w:pPr>
        <w:spacing w:after="0" w:line="240" w:lineRule="auto"/>
      </w:pPr>
      <w:r>
        <w:separator/>
      </w:r>
    </w:p>
  </w:endnote>
  <w:endnote w:type="continuationSeparator" w:id="0">
    <w:p w14:paraId="733C4BA8" w14:textId="77777777" w:rsidR="004756AB" w:rsidRDefault="004756AB" w:rsidP="005F4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45985" w14:textId="77777777" w:rsidR="004756AB" w:rsidRDefault="004756AB" w:rsidP="005F476B">
      <w:pPr>
        <w:spacing w:after="0" w:line="240" w:lineRule="auto"/>
      </w:pPr>
      <w:r>
        <w:separator/>
      </w:r>
    </w:p>
  </w:footnote>
  <w:footnote w:type="continuationSeparator" w:id="0">
    <w:p w14:paraId="3B033B08" w14:textId="77777777" w:rsidR="004756AB" w:rsidRDefault="004756AB" w:rsidP="005F47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singleLevel"/>
    <w:tmpl w:val="4009000F"/>
    <w:lvl w:ilvl="0">
      <w:start w:val="1"/>
      <w:numFmt w:val="decimal"/>
      <w:lvlText w:val="%1."/>
      <w:lvlJc w:val="left"/>
      <w:pPr>
        <w:ind w:left="720" w:hanging="360"/>
      </w:pPr>
      <w:rPr>
        <w:rFonts w:cs="Calibri"/>
        <w:bCs/>
        <w:color w:val="000000"/>
      </w:rPr>
    </w:lvl>
  </w:abstractNum>
  <w:abstractNum w:abstractNumId="1" w15:restartNumberingAfterBreak="0">
    <w:nsid w:val="00000008"/>
    <w:multiLevelType w:val="singleLevel"/>
    <w:tmpl w:val="00000008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A"/>
    <w:multiLevelType w:val="multilevel"/>
    <w:tmpl w:val="0000000A"/>
    <w:name w:val="WW8Num1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Calibri"/>
        <w:bCs/>
        <w:color w:val="00000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>
        <w:rFonts w:cs="Calibri"/>
        <w:bCs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440"/>
      </w:pPr>
    </w:lvl>
  </w:abstractNum>
  <w:abstractNum w:abstractNumId="3" w15:restartNumberingAfterBreak="0">
    <w:nsid w:val="0000000E"/>
    <w:multiLevelType w:val="singleLevel"/>
    <w:tmpl w:val="0000000E"/>
    <w:name w:val="WW8Num2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0E213D94"/>
    <w:multiLevelType w:val="hybridMultilevel"/>
    <w:tmpl w:val="4FF834CE"/>
    <w:lvl w:ilvl="0" w:tplc="92B6FD7E">
      <w:start w:val="1"/>
      <w:numFmt w:val="upperLetter"/>
      <w:lvlText w:val="%1."/>
      <w:lvlJc w:val="left"/>
      <w:pPr>
        <w:ind w:left="786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109337A"/>
    <w:multiLevelType w:val="hybridMultilevel"/>
    <w:tmpl w:val="E8B06E4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96B9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</w:abstractNum>
  <w:abstractNum w:abstractNumId="7" w15:restartNumberingAfterBreak="0">
    <w:nsid w:val="1C4829DB"/>
    <w:multiLevelType w:val="singleLevel"/>
    <w:tmpl w:val="4009000F"/>
    <w:lvl w:ilvl="0">
      <w:start w:val="1"/>
      <w:numFmt w:val="decimal"/>
      <w:lvlText w:val="%1."/>
      <w:lvlJc w:val="left"/>
      <w:pPr>
        <w:ind w:left="360" w:hanging="360"/>
      </w:pPr>
      <w:rPr>
        <w:rFonts w:cs="Calibri"/>
        <w:bCs/>
        <w:color w:val="00000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8BE"/>
    <w:rsid w:val="00111C0E"/>
    <w:rsid w:val="0023165E"/>
    <w:rsid w:val="00263518"/>
    <w:rsid w:val="003E02DC"/>
    <w:rsid w:val="004756AB"/>
    <w:rsid w:val="005F476B"/>
    <w:rsid w:val="00806402"/>
    <w:rsid w:val="008577EE"/>
    <w:rsid w:val="008F6523"/>
    <w:rsid w:val="00A57FDB"/>
    <w:rsid w:val="00AF7B94"/>
    <w:rsid w:val="00BA0ED6"/>
    <w:rsid w:val="00BC4FB7"/>
    <w:rsid w:val="00C50238"/>
    <w:rsid w:val="00D463CE"/>
    <w:rsid w:val="00DF28BE"/>
    <w:rsid w:val="00E86717"/>
    <w:rsid w:val="00F83CFD"/>
    <w:rsid w:val="00FF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6E803"/>
  <w15:chartTrackingRefBased/>
  <w15:docId w15:val="{888382BA-CBA8-4409-99AF-9A98B563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28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5F47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F476B"/>
    <w:pPr>
      <w:ind w:left="720"/>
      <w:contextualSpacing/>
    </w:pPr>
  </w:style>
  <w:style w:type="character" w:customStyle="1" w:styleId="ilad">
    <w:name w:val="il_ad"/>
    <w:basedOn w:val="DefaultParagraphFont"/>
    <w:rsid w:val="005F476B"/>
  </w:style>
  <w:style w:type="paragraph" w:styleId="Header">
    <w:name w:val="header"/>
    <w:basedOn w:val="Normal"/>
    <w:link w:val="HeaderChar"/>
    <w:uiPriority w:val="99"/>
    <w:unhideWhenUsed/>
    <w:rsid w:val="005F4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76B"/>
  </w:style>
  <w:style w:type="paragraph" w:styleId="Footer">
    <w:name w:val="footer"/>
    <w:basedOn w:val="Normal"/>
    <w:link w:val="FooterChar"/>
    <w:uiPriority w:val="99"/>
    <w:unhideWhenUsed/>
    <w:rsid w:val="005F4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8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129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30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50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4818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6980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Pandey</dc:creator>
  <cp:keywords/>
  <dc:description/>
  <cp:lastModifiedBy>Vansh Jain</cp:lastModifiedBy>
  <cp:revision>3</cp:revision>
  <dcterms:created xsi:type="dcterms:W3CDTF">2019-11-18T18:53:00Z</dcterms:created>
  <dcterms:modified xsi:type="dcterms:W3CDTF">2019-11-19T18:27:00Z</dcterms:modified>
</cp:coreProperties>
</file>