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FA3E" w14:textId="77777777" w:rsidR="00FF12D6" w:rsidRPr="00A57FDB" w:rsidRDefault="00A57FDB" w:rsidP="00DF28BE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 w:rsidR="005F476B"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7</w:t>
      </w:r>
    </w:p>
    <w:p w14:paraId="2472E8F4" w14:textId="77777777" w:rsidR="00DF28BE" w:rsidRDefault="00DF28BE" w:rsidP="00DF28BE">
      <w:pPr>
        <w:tabs>
          <w:tab w:val="left" w:pos="6804"/>
        </w:tabs>
      </w:pPr>
      <w:r>
        <w:tab/>
      </w:r>
    </w:p>
    <w:p w14:paraId="675F969B" w14:textId="77777777" w:rsidR="00BA0ED6" w:rsidRPr="005F476B" w:rsidRDefault="00DF28BE" w:rsidP="005F476B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476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06402"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476B" w:rsidRPr="00806402">
        <w:rPr>
          <w:rFonts w:ascii="Times New Roman" w:hAnsi="Times New Roman"/>
          <w:sz w:val="24"/>
          <w:szCs w:val="24"/>
        </w:rPr>
        <w:t xml:space="preserve">Write a YACC program using </w:t>
      </w:r>
      <w:proofErr w:type="spellStart"/>
      <w:r w:rsidR="005F476B" w:rsidRPr="00806402">
        <w:rPr>
          <w:rFonts w:ascii="Times New Roman" w:hAnsi="Times New Roman"/>
          <w:sz w:val="24"/>
          <w:szCs w:val="24"/>
        </w:rPr>
        <w:t>lex</w:t>
      </w:r>
      <w:proofErr w:type="spellEnd"/>
      <w:r w:rsidR="005F476B" w:rsidRPr="00806402">
        <w:rPr>
          <w:rFonts w:ascii="Times New Roman" w:hAnsi="Times New Roman"/>
          <w:sz w:val="24"/>
          <w:szCs w:val="24"/>
        </w:rPr>
        <w:t xml:space="preserve"> to evaluate an arithmetic expression involving operators +,-,* and /.</w:t>
      </w:r>
    </w:p>
    <w:p w14:paraId="59219A77" w14:textId="77777777" w:rsidR="003E02DC" w:rsidRDefault="00111C0E" w:rsidP="003E02DC">
      <w:pPr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</w:p>
    <w:p w14:paraId="792F9F1E" w14:textId="77777777" w:rsidR="005F476B" w:rsidRPr="00806402" w:rsidRDefault="005F476B" w:rsidP="005F476B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806402">
        <w:rPr>
          <w:rFonts w:ascii="Times New Roman" w:hAnsi="Times New Roman"/>
        </w:rPr>
        <w:t xml:space="preserve">Letter </w:t>
      </w:r>
      <w:r w:rsidRPr="00806402">
        <w:rPr>
          <w:rFonts w:ascii="Times New Roman" w:hAnsi="Times New Roman"/>
        </w:rPr>
        <w:t> [a-z][A-Z]</w:t>
      </w:r>
    </w:p>
    <w:p w14:paraId="32F84493" w14:textId="77777777" w:rsidR="005F476B" w:rsidRPr="00806402" w:rsidRDefault="005F476B" w:rsidP="005F476B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806402">
        <w:rPr>
          <w:rFonts w:ascii="Times New Roman" w:hAnsi="Times New Roman"/>
        </w:rPr>
        <w:t>Digit</w:t>
      </w:r>
      <w:r w:rsidRPr="00806402">
        <w:rPr>
          <w:rFonts w:ascii="Times New Roman" w:hAnsi="Times New Roman"/>
        </w:rPr>
        <w:t> 0|1|2|3|4|5|6|7|8|9</w:t>
      </w:r>
    </w:p>
    <w:p w14:paraId="796B8CD9" w14:textId="77777777" w:rsidR="005F476B" w:rsidRPr="00806402" w:rsidRDefault="005F476B" w:rsidP="005F476B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806402">
        <w:rPr>
          <w:rFonts w:ascii="Times New Roman" w:hAnsi="Times New Roman"/>
        </w:rPr>
        <w:t>Operator</w:t>
      </w:r>
      <w:r w:rsidRPr="00806402">
        <w:rPr>
          <w:rFonts w:ascii="Times New Roman" w:hAnsi="Times New Roman"/>
        </w:rPr>
        <w:t>+|-|*|/|=</w:t>
      </w:r>
    </w:p>
    <w:p w14:paraId="2E074BAE" w14:textId="77777777" w:rsidR="005F476B" w:rsidRPr="00806402" w:rsidRDefault="005F476B" w:rsidP="005F476B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806402">
        <w:rPr>
          <w:rFonts w:ascii="Times New Roman" w:hAnsi="Times New Roman"/>
        </w:rPr>
        <w:t>Integer</w:t>
      </w:r>
      <w:r w:rsidRPr="00806402">
        <w:rPr>
          <w:rFonts w:ascii="Times New Roman" w:hAnsi="Times New Roman"/>
        </w:rPr>
        <w:t>(Digit)+</w:t>
      </w:r>
    </w:p>
    <w:p w14:paraId="68EF2CF2" w14:textId="77777777" w:rsidR="005F476B" w:rsidRPr="00806402" w:rsidRDefault="005F476B" w:rsidP="005F476B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proofErr w:type="spellStart"/>
      <w:r w:rsidRPr="00806402">
        <w:rPr>
          <w:rFonts w:ascii="Times New Roman" w:hAnsi="Times New Roman"/>
        </w:rPr>
        <w:t>Identifier</w:t>
      </w:r>
      <w:r w:rsidRPr="00806402">
        <w:rPr>
          <w:rFonts w:ascii="Times New Roman" w:hAnsi="Times New Roman"/>
        </w:rPr>
        <w:t>Letter</w:t>
      </w:r>
      <w:proofErr w:type="spellEnd"/>
      <w:r w:rsidRPr="00806402">
        <w:rPr>
          <w:rFonts w:ascii="Times New Roman" w:hAnsi="Times New Roman"/>
        </w:rPr>
        <w:t>|(</w:t>
      </w:r>
      <w:proofErr w:type="spellStart"/>
      <w:r w:rsidRPr="00806402">
        <w:rPr>
          <w:rFonts w:ascii="Times New Roman" w:hAnsi="Times New Roman"/>
        </w:rPr>
        <w:t>Letter|Digit</w:t>
      </w:r>
      <w:proofErr w:type="spellEnd"/>
      <w:r w:rsidRPr="00806402">
        <w:rPr>
          <w:rFonts w:ascii="Times New Roman" w:hAnsi="Times New Roman"/>
        </w:rPr>
        <w:t>)+</w:t>
      </w:r>
    </w:p>
    <w:p w14:paraId="3A9C3ED8" w14:textId="77777777" w:rsidR="00AF7B94" w:rsidRPr="00806402" w:rsidRDefault="005F476B" w:rsidP="005F476B">
      <w:pPr>
        <w:rPr>
          <w:rFonts w:ascii="Times New Roman" w:hAnsi="Times New Roman" w:cs="Times New Roman"/>
        </w:rPr>
      </w:pPr>
      <w:r w:rsidRPr="00806402">
        <w:rPr>
          <w:rFonts w:ascii="Times New Roman" w:hAnsi="Times New Roman"/>
        </w:rPr>
        <w:t xml:space="preserve">Using these lexical specifications write a </w:t>
      </w:r>
      <w:proofErr w:type="spellStart"/>
      <w:r w:rsidRPr="00806402">
        <w:rPr>
          <w:rFonts w:ascii="Times New Roman" w:hAnsi="Times New Roman"/>
        </w:rPr>
        <w:t>lex</w:t>
      </w:r>
      <w:proofErr w:type="spellEnd"/>
      <w:r w:rsidRPr="00806402">
        <w:rPr>
          <w:rFonts w:ascii="Times New Roman" w:hAnsi="Times New Roman"/>
        </w:rPr>
        <w:t xml:space="preserve"> program including required C routines. The program should be able to read a character string and should generate the required tokens according to the </w:t>
      </w:r>
      <w:proofErr w:type="spellStart"/>
      <w:r w:rsidRPr="00806402">
        <w:rPr>
          <w:rFonts w:ascii="Times New Roman" w:hAnsi="Times New Roman"/>
        </w:rPr>
        <w:t>lex</w:t>
      </w:r>
      <w:proofErr w:type="spellEnd"/>
      <w:r w:rsidRPr="00806402">
        <w:rPr>
          <w:rFonts w:ascii="Times New Roman" w:hAnsi="Times New Roman"/>
        </w:rPr>
        <w:t xml:space="preserve"> specifications.</w:t>
      </w:r>
    </w:p>
    <w:p w14:paraId="1723B2C6" w14:textId="77777777" w:rsidR="005F476B" w:rsidRDefault="00111C0E" w:rsidP="005F476B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14:paraId="4F8E0249" w14:textId="77777777" w:rsidR="005F476B" w:rsidRPr="005F476B" w:rsidRDefault="005F476B" w:rsidP="005F476B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F476B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 w:rsidRPr="005F47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14:paraId="15FA98BE" w14:textId="77777777" w:rsidR="005F476B" w:rsidRPr="005F476B" w:rsidRDefault="005F476B" w:rsidP="00AF7B94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include"y.tab.h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"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math.h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extern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[0-9]+ {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=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atoi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);return NUM;}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[+] {return '+';}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[-] {return '-';}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[*] {return '*';}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[/] {return '/';}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[\t]+;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[\n] {return 0;}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.{return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[0];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49C26BEB" w14:textId="77777777" w:rsidR="005F476B" w:rsidRPr="00806402" w:rsidRDefault="005F476B" w:rsidP="00AF7B94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%{ </w:t>
      </w:r>
    </w:p>
    <w:p w14:paraId="42B2E75E" w14:textId="77777777" w:rsidR="005F476B" w:rsidRPr="00806402" w:rsidRDefault="005F476B" w:rsidP="00AF7B94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%token NUM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%left '-''+'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%right '*''/'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start: exp {</w:t>
      </w:r>
      <w:proofErr w:type="spellStart"/>
      <w:r w:rsidRPr="00806402">
        <w:rPr>
          <w:rStyle w:val="ilad"/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("%d\n",$$);}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exp:exp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'+'exp {$$=$1+$3;}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|exp'-'exp {$$=$1-$3;}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|exp'*'exp {$$=$1*$3;}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|exp'/'exp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if($3==0)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else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$$=$1/$3;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|'('exp')' {$$=$2;}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|NUM {$$=$1;}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main()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("Enter the Expr. in terms of integers\n");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yyparse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("Success\n");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yywrap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(){}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6462E88C" w14:textId="77777777" w:rsidR="005F476B" w:rsidRDefault="005F476B" w:rsidP="00AF7B94">
      <w:pPr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4180362D" w14:textId="77777777" w:rsidR="005F476B" w:rsidRDefault="005F476B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FF6DC45" wp14:editId="2C6D0EF8">
            <wp:extent cx="5731510" cy="3015615"/>
            <wp:effectExtent l="0" t="0" r="2540" b="0"/>
            <wp:docPr id="4" name="Picture 4" descr="C:\Users\ABHINAV\Pictures\abhi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NAV\Pictures\abhina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24BA" w14:textId="77777777"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14:paraId="36ACDF3E" w14:textId="77777777"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806402">
        <w:rPr>
          <w:rFonts w:ascii="Times New Roman" w:hAnsi="Times New Roman" w:cs="Times New Roman"/>
          <w:bCs/>
          <w:color w:val="000000"/>
          <w:sz w:val="24"/>
          <w:szCs w:val="24"/>
          <w:u w:val="single"/>
          <w:bdr w:val="none" w:sz="0" w:space="0" w:color="auto" w:frame="1"/>
        </w:rPr>
        <w:t>RESULT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</w:p>
    <w:p w14:paraId="72A7F1DF" w14:textId="68B0A293" w:rsidR="0023165E" w:rsidRPr="00FD1B5D" w:rsidRDefault="00806402" w:rsidP="0023165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806402">
        <w:rPr>
          <w:rFonts w:ascii="Times New Roman" w:hAnsi="Times New Roman"/>
        </w:rPr>
        <w:t xml:space="preserve">Thus YACC program using </w:t>
      </w:r>
      <w:proofErr w:type="spellStart"/>
      <w:r w:rsidRPr="00806402">
        <w:rPr>
          <w:rFonts w:ascii="Times New Roman" w:hAnsi="Times New Roman"/>
        </w:rPr>
        <w:t>lex</w:t>
      </w:r>
      <w:proofErr w:type="spellEnd"/>
      <w:r w:rsidRPr="00806402">
        <w:rPr>
          <w:rFonts w:ascii="Times New Roman" w:hAnsi="Times New Roman"/>
        </w:rPr>
        <w:t xml:space="preserve"> to evaluate an arithmetic expression involving operators +,-,* and / has been successfully executed</w:t>
      </w:r>
      <w:bookmarkStart w:id="0" w:name="_GoBack"/>
      <w:bookmarkEnd w:id="0"/>
    </w:p>
    <w:sectPr w:rsidR="0023165E" w:rsidRPr="00FD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A55A5" w14:textId="77777777" w:rsidR="0015747B" w:rsidRDefault="0015747B" w:rsidP="005F476B">
      <w:pPr>
        <w:spacing w:after="0" w:line="240" w:lineRule="auto"/>
      </w:pPr>
      <w:r>
        <w:separator/>
      </w:r>
    </w:p>
  </w:endnote>
  <w:endnote w:type="continuationSeparator" w:id="0">
    <w:p w14:paraId="07B00621" w14:textId="77777777" w:rsidR="0015747B" w:rsidRDefault="0015747B" w:rsidP="005F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067FA" w14:textId="77777777" w:rsidR="0015747B" w:rsidRDefault="0015747B" w:rsidP="005F476B">
      <w:pPr>
        <w:spacing w:after="0" w:line="240" w:lineRule="auto"/>
      </w:pPr>
      <w:r>
        <w:separator/>
      </w:r>
    </w:p>
  </w:footnote>
  <w:footnote w:type="continuationSeparator" w:id="0">
    <w:p w14:paraId="627C7AB7" w14:textId="77777777" w:rsidR="0015747B" w:rsidRDefault="0015747B" w:rsidP="005F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3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E213D94"/>
    <w:multiLevelType w:val="hybridMultilevel"/>
    <w:tmpl w:val="4FF834CE"/>
    <w:lvl w:ilvl="0" w:tplc="92B6FD7E">
      <w:start w:val="1"/>
      <w:numFmt w:val="upperLetter"/>
      <w:lvlText w:val="%1."/>
      <w:lvlJc w:val="left"/>
      <w:pPr>
        <w:ind w:left="786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09337A"/>
    <w:multiLevelType w:val="hybridMultilevel"/>
    <w:tmpl w:val="E8B06E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6B9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7" w15:restartNumberingAfterBreak="0">
    <w:nsid w:val="1C4829DB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cs="Calibri"/>
        <w:bCs/>
        <w:color w:val="00000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BE"/>
    <w:rsid w:val="00111C0E"/>
    <w:rsid w:val="0015747B"/>
    <w:rsid w:val="0023165E"/>
    <w:rsid w:val="003E02DC"/>
    <w:rsid w:val="005F476B"/>
    <w:rsid w:val="00806402"/>
    <w:rsid w:val="008577EE"/>
    <w:rsid w:val="008F6523"/>
    <w:rsid w:val="00A57FDB"/>
    <w:rsid w:val="00AF7B94"/>
    <w:rsid w:val="00BA0ED6"/>
    <w:rsid w:val="00C50238"/>
    <w:rsid w:val="00D463CE"/>
    <w:rsid w:val="00DF28BE"/>
    <w:rsid w:val="00E86717"/>
    <w:rsid w:val="00FD1B5D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EBD8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4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76B"/>
    <w:pPr>
      <w:ind w:left="720"/>
      <w:contextualSpacing/>
    </w:pPr>
  </w:style>
  <w:style w:type="character" w:customStyle="1" w:styleId="ilad">
    <w:name w:val="il_ad"/>
    <w:basedOn w:val="DefaultParagraphFont"/>
    <w:rsid w:val="005F476B"/>
  </w:style>
  <w:style w:type="paragraph" w:styleId="Header">
    <w:name w:val="header"/>
    <w:basedOn w:val="Normal"/>
    <w:link w:val="Head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6B"/>
  </w:style>
  <w:style w:type="paragraph" w:styleId="Footer">
    <w:name w:val="footer"/>
    <w:basedOn w:val="Normal"/>
    <w:link w:val="Foot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Vansh Jain</cp:lastModifiedBy>
  <cp:revision>3</cp:revision>
  <dcterms:created xsi:type="dcterms:W3CDTF">2019-11-18T18:41:00Z</dcterms:created>
  <dcterms:modified xsi:type="dcterms:W3CDTF">2019-11-19T18:26:00Z</dcterms:modified>
</cp:coreProperties>
</file>